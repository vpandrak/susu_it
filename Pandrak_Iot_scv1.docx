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FBBD1" w14:textId="77777777" w:rsidR="00A03A1F" w:rsidRPr="00AB04E2" w:rsidRDefault="00A03A1F" w:rsidP="00A03A1F">
      <w:pPr>
        <w:pStyle w:val="affff"/>
      </w:pPr>
      <w:r w:rsidRPr="00022936">
        <w:t>МИНИСТЕРСТВО НАУКИ И ВЫСШЕГО ОБРАЗОВАНИЯ РОССИЙСКОЙ ФЕДЕРАЦИИ</w:t>
      </w:r>
    </w:p>
    <w:p w14:paraId="43650303" w14:textId="77777777" w:rsidR="00A03A1F" w:rsidRPr="00AB04E2" w:rsidRDefault="00A03A1F" w:rsidP="00A03A1F">
      <w:pPr>
        <w:pStyle w:val="affff"/>
      </w:pPr>
      <w:r w:rsidRPr="00AB04E2">
        <w:t>Федеральное государственное автономное образовательное учреждение</w:t>
      </w:r>
      <w:r>
        <w:br/>
      </w:r>
      <w:r w:rsidRPr="00AB04E2">
        <w:t>высшего образования</w:t>
      </w:r>
      <w:r>
        <w:br/>
      </w:r>
      <w:r w:rsidRPr="00AB04E2">
        <w:t>«Южно-Уральский государственный университет</w:t>
      </w:r>
      <w:r>
        <w:br/>
      </w:r>
      <w:r w:rsidRPr="00AB04E2">
        <w:t>(национальный исследовательский университет)»</w:t>
      </w:r>
    </w:p>
    <w:p w14:paraId="2404256D" w14:textId="37C02B9C" w:rsidR="00A03A1F" w:rsidRPr="00AB04E2" w:rsidRDefault="00A03A1F" w:rsidP="00A03A1F">
      <w:pPr>
        <w:pStyle w:val="affff"/>
      </w:pPr>
      <w:r w:rsidRPr="00AB04E2">
        <w:t>Кафедра «</w:t>
      </w:r>
      <w:r w:rsidR="00F32FA2">
        <w:t>Цифровая кафедра</w:t>
      </w:r>
      <w:r w:rsidRPr="00AB04E2">
        <w:t>»</w:t>
      </w:r>
    </w:p>
    <w:p w14:paraId="4E1C9127" w14:textId="71581B4C" w:rsidR="00A03A1F" w:rsidRPr="007D6FC1" w:rsidRDefault="00A03A1F" w:rsidP="00A03A1F">
      <w:pPr>
        <w:pStyle w:val="afff5"/>
        <w:spacing w:before="1680"/>
        <w:rPr>
          <w:i/>
        </w:rPr>
      </w:pPr>
      <w:r>
        <w:rPr>
          <w:i/>
        </w:rPr>
        <w:t xml:space="preserve">Отчет по </w:t>
      </w:r>
      <w:r w:rsidR="00F32FA2">
        <w:rPr>
          <w:i/>
        </w:rPr>
        <w:t>лабораторной</w:t>
      </w:r>
      <w:r w:rsidR="0067048A">
        <w:rPr>
          <w:i/>
        </w:rPr>
        <w:t xml:space="preserve"> </w:t>
      </w:r>
      <w:r>
        <w:rPr>
          <w:i/>
        </w:rPr>
        <w:t>работе №</w:t>
      </w:r>
      <w:r w:rsidR="00EB26F5">
        <w:rPr>
          <w:i/>
        </w:rPr>
        <w:t>1 «Система контроля версий»</w:t>
      </w:r>
    </w:p>
    <w:p w14:paraId="5034D31E" w14:textId="12F21B5A" w:rsidR="00A03A1F" w:rsidRPr="00AB04E2" w:rsidRDefault="00A03A1F" w:rsidP="00A03A1F">
      <w:pPr>
        <w:pStyle w:val="afff7"/>
        <w:tabs>
          <w:tab w:val="right" w:pos="8647"/>
        </w:tabs>
        <w:spacing w:after="1080"/>
      </w:pPr>
      <w:r w:rsidRPr="00AB04E2">
        <w:t>по дисциплине «</w:t>
      </w:r>
      <w:r w:rsidR="00F32FA2">
        <w:rPr>
          <w:u w:val="single"/>
        </w:rPr>
        <w:t xml:space="preserve">Технологии программирования </w:t>
      </w:r>
      <w:r w:rsidR="00F32FA2">
        <w:rPr>
          <w:u w:val="single"/>
          <w:lang w:val="en-US"/>
        </w:rPr>
        <w:t>IoT</w:t>
      </w:r>
      <w:r w:rsidR="00F32FA2" w:rsidRPr="00F32FA2">
        <w:rPr>
          <w:u w:val="single"/>
        </w:rPr>
        <w:t>-</w:t>
      </w:r>
      <w:r w:rsidR="00F32FA2">
        <w:rPr>
          <w:u w:val="single"/>
        </w:rPr>
        <w:t>устройств</w:t>
      </w:r>
      <w:r w:rsidRPr="00AB04E2">
        <w:t>»</w:t>
      </w:r>
    </w:p>
    <w:p w14:paraId="1593F46D" w14:textId="57583A19" w:rsidR="00A03A1F" w:rsidRPr="00190850" w:rsidRDefault="00A03A1F" w:rsidP="00A03A1F">
      <w:pPr>
        <w:pStyle w:val="afff9"/>
      </w:pPr>
      <w:r w:rsidRPr="00AB04E2">
        <w:t>Проверил</w:t>
      </w:r>
      <w:r>
        <w:t xml:space="preserve">: </w:t>
      </w:r>
    </w:p>
    <w:p w14:paraId="6814BADC" w14:textId="7369AC23" w:rsidR="00A03A1F" w:rsidRPr="00563341" w:rsidRDefault="00A03A1F" w:rsidP="00A03A1F">
      <w:pPr>
        <w:pStyle w:val="afff9"/>
        <w:rPr>
          <w:i/>
        </w:rPr>
      </w:pPr>
      <w:r w:rsidRPr="002553C5">
        <w:rPr>
          <w:u w:val="single"/>
        </w:rPr>
        <w:tab/>
      </w:r>
      <w:r w:rsidRPr="00563341">
        <w:rPr>
          <w:i/>
        </w:rPr>
        <w:t xml:space="preserve">/ </w:t>
      </w:r>
      <w:r w:rsidR="00EB26F5">
        <w:rPr>
          <w:i/>
        </w:rPr>
        <w:t>Антонов С</w:t>
      </w:r>
      <w:r w:rsidR="002E3B74">
        <w:rPr>
          <w:i/>
        </w:rPr>
        <w:t>.</w:t>
      </w:r>
      <w:r w:rsidRPr="00563341">
        <w:rPr>
          <w:i/>
        </w:rPr>
        <w:t>/</w:t>
      </w:r>
    </w:p>
    <w:p w14:paraId="7E516BC6" w14:textId="77777777" w:rsidR="00A03A1F" w:rsidRDefault="00A03A1F" w:rsidP="00A03A1F">
      <w:pPr>
        <w:pStyle w:val="afff8"/>
      </w:pPr>
      <w:r>
        <w:t>(</w:t>
      </w:r>
      <w:r>
        <w:rPr>
          <w:rFonts w:cs="Times New Roman"/>
        </w:rPr>
        <w:t>подпись</w:t>
      </w:r>
      <w:r w:rsidRPr="007A6501">
        <w:t>)</w:t>
      </w:r>
    </w:p>
    <w:p w14:paraId="14A093AD" w14:textId="6E9C89F6" w:rsidR="00A03A1F" w:rsidRPr="00AB04E2" w:rsidRDefault="00A03A1F" w:rsidP="00A03A1F">
      <w:pPr>
        <w:pStyle w:val="afffa"/>
        <w:spacing w:after="480"/>
      </w:pPr>
      <w:r w:rsidRPr="00AB04E2">
        <w:t>«</w:t>
      </w:r>
      <w:r w:rsidRPr="00952044">
        <w:rPr>
          <w:u w:val="single"/>
        </w:rPr>
        <w:tab/>
      </w:r>
      <w:r w:rsidRPr="00AB04E2">
        <w:t xml:space="preserve">» </w:t>
      </w:r>
      <w:r w:rsidRPr="00952044">
        <w:rPr>
          <w:u w:val="single"/>
        </w:rPr>
        <w:tab/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EB26F5">
        <w:rPr>
          <w:noProof/>
        </w:rPr>
        <w:t>2024</w:t>
      </w:r>
      <w:r>
        <w:fldChar w:fldCharType="end"/>
      </w:r>
      <w:r w:rsidRPr="00AB04E2">
        <w:t xml:space="preserve"> г.</w:t>
      </w:r>
    </w:p>
    <w:p w14:paraId="6F4E1A5A" w14:textId="77777777" w:rsidR="00A03A1F" w:rsidRDefault="00A03A1F" w:rsidP="00A03A1F">
      <w:pPr>
        <w:pStyle w:val="afff9"/>
      </w:pPr>
    </w:p>
    <w:p w14:paraId="2255EBFA" w14:textId="40A7FD7F" w:rsidR="00A03A1F" w:rsidRDefault="00A03A1F" w:rsidP="00A03A1F">
      <w:pPr>
        <w:pStyle w:val="afff9"/>
      </w:pPr>
      <w:r w:rsidRPr="00AB04E2">
        <w:t>Выполнил</w:t>
      </w:r>
      <w:r>
        <w:t>:</w:t>
      </w:r>
    </w:p>
    <w:p w14:paraId="2B8CCBBA" w14:textId="466C8C8C" w:rsidR="00A03A1F" w:rsidRDefault="00A03A1F" w:rsidP="00A03A1F">
      <w:pPr>
        <w:pStyle w:val="afff9"/>
      </w:pPr>
      <w:r w:rsidRPr="002553C5">
        <w:rPr>
          <w:u w:val="single"/>
        </w:rPr>
        <w:tab/>
      </w:r>
      <w:r>
        <w:t>/</w:t>
      </w:r>
      <w:r w:rsidR="0095769F">
        <w:rPr>
          <w:i/>
        </w:rPr>
        <w:t>Пандрак</w:t>
      </w:r>
      <w:r>
        <w:rPr>
          <w:i/>
        </w:rPr>
        <w:t xml:space="preserve"> </w:t>
      </w:r>
      <w:r w:rsidR="0095769F">
        <w:rPr>
          <w:i/>
        </w:rPr>
        <w:t>В</w:t>
      </w:r>
      <w:r>
        <w:rPr>
          <w:i/>
        </w:rPr>
        <w:t>.</w:t>
      </w:r>
      <w:r w:rsidR="0095769F">
        <w:rPr>
          <w:i/>
        </w:rPr>
        <w:t>А</w:t>
      </w:r>
      <w:r>
        <w:rPr>
          <w:i/>
        </w:rPr>
        <w:t>.</w:t>
      </w:r>
      <w:r w:rsidRPr="00AB04E2">
        <w:t>/</w:t>
      </w:r>
    </w:p>
    <w:p w14:paraId="011AD696" w14:textId="7B042360" w:rsidR="00A03A1F" w:rsidRDefault="002E3B74" w:rsidP="00A03A1F">
      <w:pPr>
        <w:pStyle w:val="afff8"/>
      </w:pPr>
      <w:r>
        <w:t xml:space="preserve"> </w:t>
      </w:r>
      <w:r w:rsidR="00A03A1F">
        <w:t>(подпись)</w:t>
      </w:r>
    </w:p>
    <w:p w14:paraId="7DA6F6AE" w14:textId="61EF4523" w:rsidR="00A03A1F" w:rsidRDefault="00A03A1F" w:rsidP="00A03A1F">
      <w:pPr>
        <w:pStyle w:val="afffa"/>
        <w:spacing w:after="480"/>
      </w:pPr>
      <w:r w:rsidRPr="00AB04E2">
        <w:t>«</w:t>
      </w:r>
      <w:r w:rsidRPr="00952044">
        <w:rPr>
          <w:u w:val="single"/>
        </w:rPr>
        <w:tab/>
      </w:r>
      <w:r w:rsidRPr="00AB04E2">
        <w:t xml:space="preserve">» </w:t>
      </w:r>
      <w:r w:rsidRPr="00952044">
        <w:rPr>
          <w:u w:val="single"/>
        </w:rPr>
        <w:tab/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EB26F5">
        <w:rPr>
          <w:noProof/>
        </w:rPr>
        <w:t>2024</w:t>
      </w:r>
      <w:r>
        <w:fldChar w:fldCharType="end"/>
      </w:r>
      <w:r w:rsidRPr="00AB04E2">
        <w:t xml:space="preserve"> г.</w:t>
      </w:r>
    </w:p>
    <w:p w14:paraId="09526847" w14:textId="77777777" w:rsidR="00A03A1F" w:rsidRDefault="00A03A1F" w:rsidP="00A03A1F">
      <w:pPr>
        <w:rPr>
          <w:rStyle w:val="a8"/>
          <w:i/>
          <w:iCs w:val="0"/>
          <w:szCs w:val="28"/>
        </w:rPr>
      </w:pPr>
      <w:r>
        <w:rPr>
          <w:rStyle w:val="a8"/>
          <w:i/>
          <w:szCs w:val="28"/>
        </w:rPr>
        <w:br w:type="page"/>
      </w:r>
    </w:p>
    <w:p w14:paraId="51CC1F96" w14:textId="718CEE92" w:rsidR="00FD5F83" w:rsidRPr="00EB26F5" w:rsidRDefault="00EB26F5" w:rsidP="00EB26F5">
      <w:pPr>
        <w:pStyle w:val="afff3"/>
        <w:jc w:val="left"/>
        <w:rPr>
          <w:rStyle w:val="a8"/>
          <w:iCs w:val="0"/>
          <w:sz w:val="28"/>
        </w:rPr>
      </w:pPr>
      <w:r>
        <w:rPr>
          <w:rStyle w:val="a8"/>
          <w:b/>
          <w:bCs/>
          <w:iCs w:val="0"/>
          <w:sz w:val="28"/>
        </w:rPr>
        <w:lastRenderedPageBreak/>
        <w:t>Цель</w:t>
      </w:r>
      <w:r w:rsidRPr="00EB26F5">
        <w:rPr>
          <w:rStyle w:val="a8"/>
          <w:b/>
          <w:bCs/>
          <w:iCs w:val="0"/>
          <w:sz w:val="28"/>
        </w:rPr>
        <w:t xml:space="preserve">: </w:t>
      </w:r>
      <w:r w:rsidRPr="00EB26F5">
        <w:rPr>
          <w:rStyle w:val="a8"/>
          <w:iCs w:val="0"/>
          <w:sz w:val="28"/>
        </w:rPr>
        <w:t>инициализировать репозиторий, научиться делать коммиты, переключаться между ветками и сливать ветки.</w:t>
      </w:r>
    </w:p>
    <w:p w14:paraId="68374645" w14:textId="5EFCB4EB" w:rsidR="00EB26F5" w:rsidRDefault="00EB26F5" w:rsidP="00EB26F5">
      <w:pPr>
        <w:pStyle w:val="afff3"/>
        <w:numPr>
          <w:ilvl w:val="0"/>
          <w:numId w:val="42"/>
        </w:numPr>
        <w:jc w:val="left"/>
      </w:pPr>
      <w:r w:rsidRPr="00EB26F5">
        <w:t>Создайте новый репозиторий. Настройте имя пользователя и его почту. Сделайте скриншот.</w:t>
      </w:r>
    </w:p>
    <w:p w14:paraId="7D1FF866" w14:textId="4819E6EB" w:rsidR="00EB26F5" w:rsidRDefault="00EB26F5" w:rsidP="00EB26F5">
      <w:pPr>
        <w:pStyle w:val="afff3"/>
        <w:ind w:left="1211" w:hanging="1069"/>
        <w:jc w:val="left"/>
      </w:pPr>
      <w:r w:rsidRPr="00752F95">
        <w:rPr>
          <w:noProof/>
        </w:rPr>
        <w:drawing>
          <wp:inline distT="0" distB="0" distL="0" distR="0" wp14:anchorId="24BCB0AC" wp14:editId="75D26E27">
            <wp:extent cx="5940425" cy="5459095"/>
            <wp:effectExtent l="0" t="0" r="3175" b="8255"/>
            <wp:docPr id="975824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24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DD12" w14:textId="45AD0352" w:rsidR="00EB26F5" w:rsidRDefault="00EB26F5" w:rsidP="00EB26F5">
      <w:pPr>
        <w:pStyle w:val="afff3"/>
        <w:ind w:left="1211" w:hanging="1069"/>
        <w:jc w:val="center"/>
      </w:pPr>
      <w:r>
        <w:t>Рисунок 1 – Инициализированный репозиторий</w:t>
      </w:r>
    </w:p>
    <w:p w14:paraId="6D7A9BBA" w14:textId="301DA770" w:rsidR="00EB26F5" w:rsidRDefault="00EB26F5" w:rsidP="00EB26F5">
      <w:pPr>
        <w:pStyle w:val="afff3"/>
        <w:ind w:left="142" w:firstLine="709"/>
      </w:pPr>
      <w:r w:rsidRPr="00EB26F5">
        <w:t xml:space="preserve">Был инициализирован репозиторий </w:t>
      </w:r>
      <w:proofErr w:type="spellStart"/>
      <w:r w:rsidRPr="00EB26F5">
        <w:t>Git</w:t>
      </w:r>
      <w:proofErr w:type="spellEnd"/>
      <w:r w:rsidRPr="00EB26F5">
        <w:t xml:space="preserve"> с помощью плагина для </w:t>
      </w:r>
      <w:proofErr w:type="spellStart"/>
      <w:r w:rsidRPr="00EB26F5">
        <w:t>VSCode</w:t>
      </w:r>
      <w:proofErr w:type="spellEnd"/>
      <w:r w:rsidRPr="00EB26F5">
        <w:t>,</w:t>
      </w:r>
      <w:r>
        <w:t xml:space="preserve"> </w:t>
      </w:r>
      <w:r w:rsidRPr="00EB26F5">
        <w:t>данные пользователя и электронная почта подтянулись</w:t>
      </w:r>
      <w:r>
        <w:t xml:space="preserve"> </w:t>
      </w:r>
      <w:r w:rsidRPr="00EB26F5">
        <w:t>автоматически, были выполнены команды для подтверждения имени пользователя и электронной почты</w:t>
      </w:r>
      <w:r>
        <w:t>.</w:t>
      </w:r>
    </w:p>
    <w:p w14:paraId="5AB427D7" w14:textId="6DCD93A9" w:rsidR="00EB26F5" w:rsidRDefault="00EB26F5" w:rsidP="00EB26F5">
      <w:pPr>
        <w:pStyle w:val="afff3"/>
        <w:numPr>
          <w:ilvl w:val="0"/>
          <w:numId w:val="42"/>
        </w:numPr>
        <w:jc w:val="left"/>
      </w:pPr>
      <w:r w:rsidRPr="00EB26F5">
        <w:t xml:space="preserve">Напишите программу определения расстояния между двумя точками на плоскости. Координаты точек являются ЦЕЛЫМИ ЧИСЛАМИ и запрашиваются у пользователя. Программа выводит </w:t>
      </w:r>
      <w:r w:rsidRPr="00EB26F5">
        <w:lastRenderedPageBreak/>
        <w:t>вычисленное расстояние в консоль. Сделайте коммит данной программы. Сделайте скриншот.</w:t>
      </w:r>
    </w:p>
    <w:p w14:paraId="4D54DF2A" w14:textId="485F454C" w:rsidR="00EB26F5" w:rsidRDefault="00EB26F5" w:rsidP="00EB26F5">
      <w:pPr>
        <w:pStyle w:val="afff3"/>
        <w:ind w:firstLine="0"/>
        <w:jc w:val="center"/>
      </w:pPr>
      <w:r w:rsidRPr="0015237C">
        <w:rPr>
          <w:noProof/>
        </w:rPr>
        <w:drawing>
          <wp:inline distT="0" distB="0" distL="0" distR="0" wp14:anchorId="09F2489C" wp14:editId="2ED82D8A">
            <wp:extent cx="5940425" cy="3574415"/>
            <wp:effectExtent l="0" t="0" r="3175" b="6985"/>
            <wp:docPr id="2140294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94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B81D" w14:textId="3B3BE15B" w:rsidR="00EB26F5" w:rsidRDefault="00EB26F5" w:rsidP="00EB26F5">
      <w:pPr>
        <w:pStyle w:val="afff3"/>
        <w:ind w:left="1211" w:hanging="1069"/>
        <w:jc w:val="center"/>
      </w:pPr>
      <w:r>
        <w:t xml:space="preserve">Рисунок </w:t>
      </w:r>
      <w:r>
        <w:t>2</w:t>
      </w:r>
      <w:r>
        <w:t xml:space="preserve"> – </w:t>
      </w:r>
      <w:r>
        <w:t>Листинг кода и первый коммит</w:t>
      </w:r>
    </w:p>
    <w:p w14:paraId="0750B611" w14:textId="47292202" w:rsidR="00EB26F5" w:rsidRDefault="00EB26F5" w:rsidP="00EB26F5">
      <w:pPr>
        <w:pStyle w:val="afff3"/>
        <w:numPr>
          <w:ilvl w:val="0"/>
          <w:numId w:val="42"/>
        </w:numPr>
        <w:jc w:val="left"/>
        <w:rPr>
          <w:rStyle w:val="a8"/>
          <w:iCs w:val="0"/>
          <w:sz w:val="28"/>
        </w:rPr>
      </w:pPr>
      <w:r w:rsidRPr="00EB26F5">
        <w:rPr>
          <w:rStyle w:val="a8"/>
          <w:iCs w:val="0"/>
          <w:sz w:val="28"/>
        </w:rPr>
        <w:t>Измените программу так, чтобы координаты точек задавались при помощи ВЕЩЕСТВЕННЫХ ЧИСЕЛ.</w:t>
      </w:r>
    </w:p>
    <w:p w14:paraId="359770AA" w14:textId="402B56E2" w:rsidR="00EB26F5" w:rsidRDefault="00EB26F5" w:rsidP="00EB26F5">
      <w:pPr>
        <w:pStyle w:val="afff3"/>
        <w:ind w:firstLine="0"/>
        <w:jc w:val="left"/>
        <w:rPr>
          <w:rStyle w:val="a8"/>
          <w:iCs w:val="0"/>
          <w:sz w:val="28"/>
        </w:rPr>
      </w:pPr>
      <w:r w:rsidRPr="0015237C">
        <w:rPr>
          <w:noProof/>
          <w:lang w:val="en-US"/>
        </w:rPr>
        <w:drawing>
          <wp:inline distT="0" distB="0" distL="0" distR="0" wp14:anchorId="59B0FF01" wp14:editId="7633C092">
            <wp:extent cx="5940425" cy="3944620"/>
            <wp:effectExtent l="0" t="0" r="3175" b="0"/>
            <wp:docPr id="127517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7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6B86" w14:textId="40FC416B" w:rsidR="00EB26F5" w:rsidRDefault="00EB26F5" w:rsidP="00EB26F5">
      <w:pPr>
        <w:pStyle w:val="afff3"/>
        <w:ind w:left="1211" w:hanging="1069"/>
        <w:jc w:val="center"/>
        <w:rPr>
          <w:rStyle w:val="a8"/>
          <w:iCs w:val="0"/>
          <w:sz w:val="28"/>
        </w:rPr>
      </w:pPr>
      <w:r>
        <w:lastRenderedPageBreak/>
        <w:t xml:space="preserve">Рисунок </w:t>
      </w:r>
      <w:r>
        <w:t>3</w:t>
      </w:r>
      <w:r>
        <w:t xml:space="preserve"> – Листинг кода </w:t>
      </w:r>
      <w:r>
        <w:t>измененный</w:t>
      </w:r>
    </w:p>
    <w:p w14:paraId="7BD98487" w14:textId="1E8BA33E" w:rsidR="00EB26F5" w:rsidRDefault="00EB26F5" w:rsidP="00EB26F5">
      <w:pPr>
        <w:pStyle w:val="afff3"/>
        <w:numPr>
          <w:ilvl w:val="0"/>
          <w:numId w:val="42"/>
        </w:numPr>
        <w:jc w:val="left"/>
        <w:rPr>
          <w:rStyle w:val="a8"/>
          <w:iCs w:val="0"/>
          <w:sz w:val="28"/>
        </w:rPr>
      </w:pPr>
      <w:r w:rsidRPr="00EB26F5">
        <w:rPr>
          <w:rStyle w:val="a8"/>
          <w:iCs w:val="0"/>
          <w:sz w:val="28"/>
        </w:rPr>
        <w:t>Проверьте текущий статус репозитория. Затем сделайте коммит. Сделайте скриншот.</w:t>
      </w:r>
    </w:p>
    <w:p w14:paraId="6632E4F5" w14:textId="49868031" w:rsidR="00EB26F5" w:rsidRDefault="00EB26F5" w:rsidP="00EB26F5">
      <w:pPr>
        <w:pStyle w:val="afff3"/>
        <w:ind w:firstLine="0"/>
        <w:jc w:val="left"/>
        <w:rPr>
          <w:rStyle w:val="a8"/>
          <w:iCs w:val="0"/>
          <w:sz w:val="28"/>
        </w:rPr>
      </w:pPr>
      <w:r w:rsidRPr="0015237C">
        <w:rPr>
          <w:noProof/>
          <w:lang w:val="en-US"/>
        </w:rPr>
        <w:drawing>
          <wp:inline distT="0" distB="0" distL="0" distR="0" wp14:anchorId="47F0B4F0" wp14:editId="785A2C8E">
            <wp:extent cx="5940425" cy="2253615"/>
            <wp:effectExtent l="0" t="0" r="3175" b="0"/>
            <wp:docPr id="1813911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11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E4B8" w14:textId="375285A5" w:rsidR="00EB26F5" w:rsidRDefault="00EB26F5" w:rsidP="00EB26F5">
      <w:pPr>
        <w:pStyle w:val="afff3"/>
        <w:ind w:left="1211" w:hanging="1069"/>
        <w:jc w:val="center"/>
      </w:pPr>
      <w:r>
        <w:t xml:space="preserve">Рисунок </w:t>
      </w:r>
      <w:r>
        <w:t>4</w:t>
      </w:r>
      <w:r>
        <w:t xml:space="preserve"> – </w:t>
      </w:r>
      <w:r>
        <w:t xml:space="preserve">Текущий статус репозитория </w:t>
      </w:r>
    </w:p>
    <w:p w14:paraId="175D3D2B" w14:textId="6F005237" w:rsidR="00EB26F5" w:rsidRDefault="00EB26F5" w:rsidP="00EB26F5">
      <w:pPr>
        <w:pStyle w:val="afff3"/>
        <w:ind w:left="1211" w:hanging="1069"/>
        <w:jc w:val="center"/>
        <w:rPr>
          <w:rStyle w:val="a8"/>
          <w:iCs w:val="0"/>
          <w:sz w:val="28"/>
        </w:rPr>
      </w:pPr>
      <w:r w:rsidRPr="00AF0B7B">
        <w:rPr>
          <w:noProof/>
        </w:rPr>
        <w:lastRenderedPageBreak/>
        <w:drawing>
          <wp:inline distT="0" distB="0" distL="0" distR="0" wp14:anchorId="7A5EFFA3" wp14:editId="29821391">
            <wp:extent cx="5940425" cy="7029450"/>
            <wp:effectExtent l="0" t="0" r="3175" b="0"/>
            <wp:docPr id="165141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1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C57A" w14:textId="1EF5C3BC" w:rsidR="00EB26F5" w:rsidRDefault="00EB26F5" w:rsidP="00EB26F5">
      <w:pPr>
        <w:pStyle w:val="afff3"/>
        <w:ind w:left="1211" w:hanging="1069"/>
        <w:jc w:val="center"/>
        <w:rPr>
          <w:lang w:val="en-US"/>
        </w:rPr>
      </w:pPr>
      <w:r>
        <w:t xml:space="preserve">Рисунок </w:t>
      </w:r>
      <w:r>
        <w:t>5</w:t>
      </w:r>
      <w:r>
        <w:t xml:space="preserve"> – </w:t>
      </w:r>
      <w:r>
        <w:t xml:space="preserve">Второй коммит, сделанный через инструментарий </w:t>
      </w:r>
      <w:r>
        <w:rPr>
          <w:lang w:val="en-US"/>
        </w:rPr>
        <w:t>VS</w:t>
      </w:r>
      <w:r w:rsidRPr="00EB26F5">
        <w:t xml:space="preserve"> </w:t>
      </w:r>
      <w:r>
        <w:rPr>
          <w:lang w:val="en-US"/>
        </w:rPr>
        <w:t>Code</w:t>
      </w:r>
      <w:r w:rsidRPr="00EB26F5">
        <w:br/>
      </w:r>
    </w:p>
    <w:p w14:paraId="4AF2EE99" w14:textId="0BA399A4" w:rsidR="00EB26F5" w:rsidRDefault="00EB26F5" w:rsidP="00EB26F5">
      <w:pPr>
        <w:pStyle w:val="afff3"/>
        <w:numPr>
          <w:ilvl w:val="0"/>
          <w:numId w:val="42"/>
        </w:numPr>
        <w:rPr>
          <w:rStyle w:val="a8"/>
          <w:iCs w:val="0"/>
          <w:sz w:val="28"/>
          <w:lang w:val="en-US"/>
        </w:rPr>
      </w:pPr>
      <w:r w:rsidRPr="00EB26F5">
        <w:rPr>
          <w:rStyle w:val="a8"/>
          <w:iCs w:val="0"/>
          <w:sz w:val="28"/>
        </w:rPr>
        <w:t xml:space="preserve">Измените последнее сообщение к коммиту. </w:t>
      </w:r>
      <w:proofErr w:type="spellStart"/>
      <w:r w:rsidRPr="00EB26F5">
        <w:rPr>
          <w:rStyle w:val="a8"/>
          <w:iCs w:val="0"/>
          <w:sz w:val="28"/>
          <w:lang w:val="en-US"/>
        </w:rPr>
        <w:t>Сделайте</w:t>
      </w:r>
      <w:proofErr w:type="spellEnd"/>
      <w:r w:rsidRPr="00EB26F5">
        <w:rPr>
          <w:rStyle w:val="a8"/>
          <w:iCs w:val="0"/>
          <w:sz w:val="28"/>
          <w:lang w:val="en-US"/>
        </w:rPr>
        <w:t xml:space="preserve"> </w:t>
      </w:r>
      <w:proofErr w:type="spellStart"/>
      <w:r w:rsidRPr="00EB26F5">
        <w:rPr>
          <w:rStyle w:val="a8"/>
          <w:iCs w:val="0"/>
          <w:sz w:val="28"/>
          <w:lang w:val="en-US"/>
        </w:rPr>
        <w:t>скриншот</w:t>
      </w:r>
      <w:proofErr w:type="spellEnd"/>
      <w:r w:rsidRPr="00EB26F5">
        <w:rPr>
          <w:rStyle w:val="a8"/>
          <w:iCs w:val="0"/>
          <w:sz w:val="28"/>
          <w:lang w:val="en-US"/>
        </w:rPr>
        <w:t>.</w:t>
      </w:r>
    </w:p>
    <w:p w14:paraId="7C52BD83" w14:textId="36382672" w:rsidR="00EB26F5" w:rsidRDefault="00EB26F5" w:rsidP="00EB26F5">
      <w:pPr>
        <w:pStyle w:val="afff3"/>
        <w:ind w:left="142" w:firstLine="0"/>
        <w:rPr>
          <w:rStyle w:val="a8"/>
          <w:iCs w:val="0"/>
          <w:sz w:val="28"/>
          <w:lang w:val="en-US"/>
        </w:rPr>
      </w:pPr>
      <w:r w:rsidRPr="00D264A1">
        <w:rPr>
          <w:noProof/>
        </w:rPr>
        <w:lastRenderedPageBreak/>
        <w:drawing>
          <wp:inline distT="0" distB="0" distL="0" distR="0" wp14:anchorId="2327A338" wp14:editId="42AD5530">
            <wp:extent cx="5940425" cy="2068195"/>
            <wp:effectExtent l="0" t="0" r="3175" b="8255"/>
            <wp:docPr id="1749299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99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C189" w14:textId="1E3FC004" w:rsidR="00EB26F5" w:rsidRPr="00EB26F5" w:rsidRDefault="00EB26F5" w:rsidP="00EB26F5">
      <w:pPr>
        <w:pStyle w:val="afff3"/>
        <w:ind w:left="142" w:firstLine="0"/>
        <w:jc w:val="center"/>
        <w:rPr>
          <w:rStyle w:val="a8"/>
          <w:iCs w:val="0"/>
          <w:sz w:val="28"/>
        </w:rPr>
      </w:pPr>
      <w:r>
        <w:t xml:space="preserve">Рисунок </w:t>
      </w:r>
      <w:r w:rsidRPr="00EB26F5">
        <w:t>6</w:t>
      </w:r>
      <w:r>
        <w:t xml:space="preserve"> – </w:t>
      </w:r>
      <w:r>
        <w:t>Изменен второй коммит</w:t>
      </w:r>
    </w:p>
    <w:p w14:paraId="11162793" w14:textId="02631BB8" w:rsidR="00EB26F5" w:rsidRDefault="005C48AC" w:rsidP="00EB26F5">
      <w:pPr>
        <w:pStyle w:val="afff3"/>
        <w:numPr>
          <w:ilvl w:val="0"/>
          <w:numId w:val="42"/>
        </w:numPr>
        <w:rPr>
          <w:rStyle w:val="a8"/>
          <w:iCs w:val="0"/>
          <w:sz w:val="28"/>
        </w:rPr>
      </w:pPr>
      <w:r w:rsidRPr="005C48AC">
        <w:rPr>
          <w:rStyle w:val="a8"/>
          <w:iCs w:val="0"/>
          <w:sz w:val="28"/>
        </w:rPr>
        <w:t>Измените программу, перед выводом рассчитанного расстояния добавьте сообщение "Расстояние между двумя точками: ". Проверьте текущий статус репозитория.</w:t>
      </w:r>
    </w:p>
    <w:p w14:paraId="46A07814" w14:textId="792220D8" w:rsidR="005C48AC" w:rsidRDefault="005C48AC" w:rsidP="005C48AC">
      <w:pPr>
        <w:pStyle w:val="afff3"/>
        <w:ind w:firstLine="0"/>
        <w:rPr>
          <w:rStyle w:val="a8"/>
          <w:iCs w:val="0"/>
          <w:sz w:val="28"/>
        </w:rPr>
      </w:pPr>
      <w:r w:rsidRPr="00D264A1">
        <w:rPr>
          <w:noProof/>
          <w:lang w:val="en-US"/>
        </w:rPr>
        <w:lastRenderedPageBreak/>
        <w:drawing>
          <wp:inline distT="0" distB="0" distL="0" distR="0" wp14:anchorId="2D530438" wp14:editId="64D594A9">
            <wp:extent cx="5940425" cy="6404610"/>
            <wp:effectExtent l="0" t="0" r="3175" b="0"/>
            <wp:docPr id="1045441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416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5C2D" w14:textId="62163267" w:rsidR="005C48AC" w:rsidRDefault="005C48AC" w:rsidP="005C48AC">
      <w:pPr>
        <w:pStyle w:val="afff3"/>
        <w:ind w:left="142" w:firstLine="0"/>
        <w:jc w:val="center"/>
        <w:rPr>
          <w:rStyle w:val="a8"/>
          <w:iCs w:val="0"/>
          <w:sz w:val="28"/>
        </w:rPr>
      </w:pPr>
      <w:r>
        <w:t xml:space="preserve">Рисунок </w:t>
      </w:r>
      <w:r>
        <w:t>7</w:t>
      </w:r>
      <w:r>
        <w:t xml:space="preserve"> – И</w:t>
      </w:r>
      <w:r>
        <w:t>зменен код и проверен статус репозитория</w:t>
      </w:r>
    </w:p>
    <w:p w14:paraId="23A133AC" w14:textId="4699C71B" w:rsidR="005C48AC" w:rsidRDefault="005C48AC" w:rsidP="00EB26F5">
      <w:pPr>
        <w:pStyle w:val="afff3"/>
        <w:numPr>
          <w:ilvl w:val="0"/>
          <w:numId w:val="42"/>
        </w:numPr>
        <w:rPr>
          <w:rStyle w:val="a8"/>
          <w:iCs w:val="0"/>
          <w:sz w:val="28"/>
        </w:rPr>
      </w:pPr>
      <w:r w:rsidRPr="005C48AC">
        <w:rPr>
          <w:rStyle w:val="a8"/>
          <w:iCs w:val="0"/>
          <w:sz w:val="28"/>
        </w:rPr>
        <w:t>Добавьте файл программы в индекс. Проверьте текущий статус репозитория. Сделайте коммит. Сделайте скриншот.</w:t>
      </w:r>
    </w:p>
    <w:p w14:paraId="6045B51D" w14:textId="70103887" w:rsidR="005C48AC" w:rsidRDefault="005C48AC" w:rsidP="005C48AC">
      <w:pPr>
        <w:pStyle w:val="afff3"/>
        <w:ind w:firstLine="0"/>
        <w:rPr>
          <w:rStyle w:val="a8"/>
          <w:iCs w:val="0"/>
          <w:sz w:val="28"/>
        </w:rPr>
      </w:pPr>
      <w:r w:rsidRPr="001B4835">
        <w:rPr>
          <w:noProof/>
          <w:lang w:val="en-US"/>
        </w:rPr>
        <w:lastRenderedPageBreak/>
        <w:drawing>
          <wp:inline distT="0" distB="0" distL="0" distR="0" wp14:anchorId="39559199" wp14:editId="22BF6C7B">
            <wp:extent cx="5940425" cy="2266315"/>
            <wp:effectExtent l="0" t="0" r="3175" b="635"/>
            <wp:docPr id="229440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407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FC58" w14:textId="0AADC479" w:rsidR="005C48AC" w:rsidRDefault="005C48AC" w:rsidP="005C48AC">
      <w:pPr>
        <w:pStyle w:val="afff3"/>
        <w:ind w:left="142" w:firstLine="0"/>
        <w:jc w:val="center"/>
      </w:pPr>
      <w:r>
        <w:t xml:space="preserve">Рисунок </w:t>
      </w:r>
      <w:r>
        <w:t>8</w:t>
      </w:r>
      <w:r>
        <w:t xml:space="preserve"> – </w:t>
      </w:r>
      <w:r>
        <w:t>Добавлен файл, проверен статус и сделан коммит</w:t>
      </w:r>
    </w:p>
    <w:p w14:paraId="6F965591" w14:textId="40F9C740" w:rsidR="005C48AC" w:rsidRDefault="005C48AC" w:rsidP="005C48AC">
      <w:pPr>
        <w:pStyle w:val="afff3"/>
        <w:numPr>
          <w:ilvl w:val="0"/>
          <w:numId w:val="42"/>
        </w:numPr>
        <w:jc w:val="left"/>
        <w:rPr>
          <w:rStyle w:val="a8"/>
          <w:iCs w:val="0"/>
          <w:sz w:val="28"/>
        </w:rPr>
      </w:pPr>
      <w:r w:rsidRPr="005C48AC">
        <w:rPr>
          <w:rStyle w:val="a8"/>
          <w:iCs w:val="0"/>
          <w:sz w:val="28"/>
        </w:rPr>
        <w:t>Выведите историю коммитов. Сделайте скриншот</w:t>
      </w:r>
    </w:p>
    <w:p w14:paraId="2D41C1CE" w14:textId="69D6BA01" w:rsidR="005C48AC" w:rsidRDefault="005C48AC" w:rsidP="005C48AC">
      <w:pPr>
        <w:pStyle w:val="afff3"/>
        <w:ind w:firstLine="0"/>
        <w:jc w:val="center"/>
        <w:rPr>
          <w:rStyle w:val="a8"/>
          <w:iCs w:val="0"/>
          <w:sz w:val="28"/>
        </w:rPr>
      </w:pPr>
      <w:r w:rsidRPr="001B4835">
        <w:rPr>
          <w:noProof/>
          <w:lang w:val="en-US"/>
        </w:rPr>
        <w:drawing>
          <wp:inline distT="0" distB="0" distL="0" distR="0" wp14:anchorId="6DAAA77B" wp14:editId="46E801D5">
            <wp:extent cx="5940425" cy="614680"/>
            <wp:effectExtent l="0" t="0" r="3175" b="0"/>
            <wp:docPr id="609141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414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6CEC" w14:textId="2FDF93FE" w:rsidR="005C48AC" w:rsidRDefault="005C48AC" w:rsidP="005C48AC">
      <w:pPr>
        <w:pStyle w:val="afff3"/>
        <w:ind w:left="142" w:firstLine="0"/>
        <w:jc w:val="center"/>
      </w:pPr>
      <w:r>
        <w:t xml:space="preserve">Рисунок </w:t>
      </w:r>
      <w:r>
        <w:t>9</w:t>
      </w:r>
      <w:r>
        <w:t xml:space="preserve"> – </w:t>
      </w:r>
      <w:r>
        <w:t>История коммитов</w:t>
      </w:r>
    </w:p>
    <w:p w14:paraId="5E9434C0" w14:textId="3DD6BDC5" w:rsidR="005C48AC" w:rsidRDefault="005C48AC" w:rsidP="005C48AC">
      <w:pPr>
        <w:pStyle w:val="afff3"/>
        <w:numPr>
          <w:ilvl w:val="0"/>
          <w:numId w:val="42"/>
        </w:numPr>
        <w:jc w:val="left"/>
      </w:pPr>
      <w:r w:rsidRPr="005C48AC">
        <w:t xml:space="preserve">Переключитесь на второй коммит и сделайте новую ветку </w:t>
      </w:r>
      <w:proofErr w:type="spellStart"/>
      <w:r w:rsidRPr="005C48AC">
        <w:t>develop</w:t>
      </w:r>
      <w:proofErr w:type="spellEnd"/>
      <w:r w:rsidRPr="005C48AC">
        <w:t xml:space="preserve"> от второго коммита. Переключитесь на нее. Сделайте скриншот.</w:t>
      </w:r>
    </w:p>
    <w:p w14:paraId="5EA1653C" w14:textId="175C74EB" w:rsidR="005C48AC" w:rsidRDefault="005C48AC" w:rsidP="005C48AC">
      <w:pPr>
        <w:pStyle w:val="afff3"/>
        <w:ind w:firstLine="0"/>
        <w:jc w:val="center"/>
      </w:pPr>
      <w:r>
        <w:rPr>
          <w:noProof/>
        </w:rPr>
        <w:drawing>
          <wp:inline distT="0" distB="0" distL="0" distR="0" wp14:anchorId="1A4A2334" wp14:editId="4E290974">
            <wp:extent cx="5937885" cy="2346960"/>
            <wp:effectExtent l="0" t="0" r="5715" b="0"/>
            <wp:docPr id="1174157788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B324C5" w14:textId="406906DE" w:rsidR="005C48AC" w:rsidRDefault="005C48AC" w:rsidP="005C48AC">
      <w:pPr>
        <w:pStyle w:val="afff3"/>
        <w:ind w:left="142" w:firstLine="0"/>
        <w:jc w:val="center"/>
        <w:rPr>
          <w:lang w:val="en-US"/>
        </w:rPr>
      </w:pPr>
      <w:r>
        <w:t xml:space="preserve">Рисунок </w:t>
      </w:r>
      <w:r>
        <w:t>10</w:t>
      </w:r>
      <w:r>
        <w:t xml:space="preserve"> – </w:t>
      </w:r>
      <w:r>
        <w:t xml:space="preserve">вернулись ко 2 коммиту и перешли к ветке </w:t>
      </w:r>
      <w:r>
        <w:rPr>
          <w:lang w:val="en-US"/>
        </w:rPr>
        <w:t>develop</w:t>
      </w:r>
    </w:p>
    <w:p w14:paraId="6888D0F8" w14:textId="5CEA347B" w:rsidR="005C48AC" w:rsidRPr="005C48AC" w:rsidRDefault="005C48AC" w:rsidP="005C48AC">
      <w:pPr>
        <w:pStyle w:val="afff3"/>
        <w:numPr>
          <w:ilvl w:val="0"/>
          <w:numId w:val="42"/>
        </w:numPr>
        <w:jc w:val="left"/>
      </w:pPr>
      <w:r w:rsidRPr="005C48AC">
        <w:t xml:space="preserve"> </w:t>
      </w:r>
      <w:r w:rsidRPr="005C48AC">
        <w:t>Измените текст сообщения при выводе расстояния на следующий "Расстояние между двумя точками (</w:t>
      </w:r>
      <w:r w:rsidRPr="005C48AC">
        <w:rPr>
          <w:lang w:val="en-US"/>
        </w:rPr>
        <w:t>x</w:t>
      </w:r>
      <w:r w:rsidRPr="005C48AC">
        <w:t xml:space="preserve">0, </w:t>
      </w:r>
      <w:r w:rsidRPr="005C48AC">
        <w:rPr>
          <w:lang w:val="en-US"/>
        </w:rPr>
        <w:t>y</w:t>
      </w:r>
      <w:r w:rsidRPr="005C48AC">
        <w:t>0) и (</w:t>
      </w:r>
      <w:r w:rsidRPr="005C48AC">
        <w:rPr>
          <w:lang w:val="en-US"/>
        </w:rPr>
        <w:t>x</w:t>
      </w:r>
      <w:r w:rsidRPr="005C48AC">
        <w:t xml:space="preserve">1, </w:t>
      </w:r>
      <w:r w:rsidRPr="005C48AC">
        <w:rPr>
          <w:lang w:val="en-US"/>
        </w:rPr>
        <w:t>y</w:t>
      </w:r>
      <w:r w:rsidRPr="005C48AC">
        <w:t xml:space="preserve">1): ". Вместо </w:t>
      </w:r>
      <w:r w:rsidRPr="005C48AC">
        <w:rPr>
          <w:lang w:val="en-US"/>
        </w:rPr>
        <w:t>x</w:t>
      </w:r>
      <w:r w:rsidRPr="005C48AC">
        <w:t xml:space="preserve">0, </w:t>
      </w:r>
      <w:r w:rsidRPr="005C48AC">
        <w:rPr>
          <w:lang w:val="en-US"/>
        </w:rPr>
        <w:t>y</w:t>
      </w:r>
      <w:r w:rsidRPr="005C48AC">
        <w:t xml:space="preserve">0, </w:t>
      </w:r>
      <w:r w:rsidRPr="005C48AC">
        <w:rPr>
          <w:lang w:val="en-US"/>
        </w:rPr>
        <w:t>x</w:t>
      </w:r>
      <w:r w:rsidRPr="005C48AC">
        <w:t xml:space="preserve">1, </w:t>
      </w:r>
      <w:r w:rsidRPr="005C48AC">
        <w:rPr>
          <w:lang w:val="en-US"/>
        </w:rPr>
        <w:t>y</w:t>
      </w:r>
      <w:r w:rsidRPr="005C48AC">
        <w:t>1, подставляются введенные пользователем координаты. Сделайте коммит.</w:t>
      </w:r>
    </w:p>
    <w:p w14:paraId="4338598F" w14:textId="5FF15AB2" w:rsidR="005C48AC" w:rsidRDefault="005C48AC" w:rsidP="005C48AC">
      <w:pPr>
        <w:pStyle w:val="afff3"/>
        <w:ind w:firstLine="0"/>
        <w:jc w:val="center"/>
        <w:rPr>
          <w:lang w:val="en-US"/>
        </w:rPr>
      </w:pPr>
      <w:r w:rsidRPr="00E75264">
        <w:rPr>
          <w:noProof/>
        </w:rPr>
        <w:lastRenderedPageBreak/>
        <w:drawing>
          <wp:inline distT="0" distB="0" distL="0" distR="0" wp14:anchorId="49314BD6" wp14:editId="03371D2C">
            <wp:extent cx="5940425" cy="2454275"/>
            <wp:effectExtent l="0" t="0" r="3175" b="3175"/>
            <wp:docPr id="202007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78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015A" w14:textId="33C2BE6A" w:rsidR="005C48AC" w:rsidRDefault="005C48AC" w:rsidP="005C48AC">
      <w:pPr>
        <w:pStyle w:val="afff3"/>
        <w:ind w:left="142" w:firstLine="0"/>
        <w:jc w:val="center"/>
      </w:pPr>
      <w:r>
        <w:t>Рисунок 1</w:t>
      </w:r>
      <w:r w:rsidRPr="005C48AC">
        <w:t xml:space="preserve">1- </w:t>
      </w:r>
      <w:r>
        <w:t>Изменена строчка в результате и сделан коммит</w:t>
      </w:r>
    </w:p>
    <w:p w14:paraId="65493A5F" w14:textId="6AC03620" w:rsidR="005C48AC" w:rsidRDefault="005C48AC" w:rsidP="005C48AC">
      <w:pPr>
        <w:pStyle w:val="afff3"/>
        <w:numPr>
          <w:ilvl w:val="0"/>
          <w:numId w:val="42"/>
        </w:numPr>
        <w:jc w:val="left"/>
      </w:pPr>
      <w:r>
        <w:t xml:space="preserve"> </w:t>
      </w:r>
      <w:r w:rsidRPr="005C48AC">
        <w:t xml:space="preserve">Переключитесь на ветку </w:t>
      </w:r>
      <w:proofErr w:type="spellStart"/>
      <w:r w:rsidRPr="005C48AC">
        <w:t>master</w:t>
      </w:r>
      <w:proofErr w:type="spellEnd"/>
      <w:r w:rsidRPr="005C48AC">
        <w:t xml:space="preserve"> и выполните слияние ветки </w:t>
      </w:r>
      <w:proofErr w:type="spellStart"/>
      <w:r w:rsidRPr="005C48AC">
        <w:t>develop</w:t>
      </w:r>
      <w:proofErr w:type="spellEnd"/>
      <w:r w:rsidRPr="005C48AC">
        <w:t xml:space="preserve"> в ветку </w:t>
      </w:r>
      <w:proofErr w:type="spellStart"/>
      <w:r w:rsidRPr="005C48AC">
        <w:t>master</w:t>
      </w:r>
      <w:proofErr w:type="spellEnd"/>
      <w:r w:rsidRPr="005C48AC">
        <w:t xml:space="preserve">. В процессе слияния произойдет конфликт. Необходимо открыть файл, в котором произошел конфликт. Сделать скриншот и устранить конфликт (оставить доработки из ветки </w:t>
      </w:r>
      <w:proofErr w:type="spellStart"/>
      <w:r w:rsidRPr="005C48AC">
        <w:t>develop</w:t>
      </w:r>
      <w:proofErr w:type="spellEnd"/>
      <w:r w:rsidRPr="005C48AC">
        <w:t>). После этого сделать коммит.</w:t>
      </w:r>
    </w:p>
    <w:p w14:paraId="216DFE77" w14:textId="5F61599E" w:rsidR="005C48AC" w:rsidRDefault="005C48AC" w:rsidP="005C48AC">
      <w:pPr>
        <w:pStyle w:val="afff3"/>
        <w:ind w:left="142" w:firstLine="0"/>
        <w:jc w:val="left"/>
      </w:pPr>
      <w:r w:rsidRPr="00CC2A8C">
        <w:rPr>
          <w:noProof/>
        </w:rPr>
        <w:drawing>
          <wp:inline distT="0" distB="0" distL="0" distR="0" wp14:anchorId="34B7E42E" wp14:editId="0DB99420">
            <wp:extent cx="5940425" cy="2181225"/>
            <wp:effectExtent l="0" t="0" r="3175" b="9525"/>
            <wp:docPr id="902934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344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0559" w14:textId="483A5AA6" w:rsidR="005C48AC" w:rsidRDefault="005C48AC" w:rsidP="005C48AC">
      <w:pPr>
        <w:pStyle w:val="afff3"/>
        <w:ind w:left="142" w:firstLine="0"/>
        <w:jc w:val="center"/>
      </w:pPr>
      <w:r>
        <w:t>Рисунок 1</w:t>
      </w:r>
      <w:r>
        <w:t>2</w:t>
      </w:r>
      <w:r w:rsidRPr="005C48AC">
        <w:t xml:space="preserve">- </w:t>
      </w:r>
      <w:r>
        <w:t xml:space="preserve">Сделан переход к ветке </w:t>
      </w:r>
      <w:r>
        <w:rPr>
          <w:lang w:val="en-US"/>
        </w:rPr>
        <w:t>main</w:t>
      </w:r>
      <w:r w:rsidRPr="005C48AC">
        <w:t xml:space="preserve"> </w:t>
      </w:r>
      <w:r>
        <w:t xml:space="preserve">и сделано слияние (на скриншоте видно отмена слияния, так как случайно выбрал вариант из ветки </w:t>
      </w:r>
      <w:r>
        <w:rPr>
          <w:lang w:val="en-US"/>
        </w:rPr>
        <w:t>main</w:t>
      </w:r>
      <w:r w:rsidRPr="005C48AC">
        <w:t xml:space="preserve">, </w:t>
      </w:r>
      <w:r>
        <w:t>пришлось откатываться и делать заново)</w:t>
      </w:r>
    </w:p>
    <w:p w14:paraId="3B15D584" w14:textId="11902541" w:rsidR="005C48AC" w:rsidRPr="005C48AC" w:rsidRDefault="005C48AC" w:rsidP="005C48AC">
      <w:pPr>
        <w:pStyle w:val="afff3"/>
        <w:ind w:left="142" w:firstLine="0"/>
        <w:jc w:val="center"/>
      </w:pPr>
    </w:p>
    <w:p w14:paraId="13C50C50" w14:textId="77777777" w:rsidR="005C48AC" w:rsidRDefault="005C48AC" w:rsidP="005C48AC">
      <w:pPr>
        <w:pStyle w:val="afff3"/>
        <w:ind w:left="142" w:firstLine="0"/>
        <w:jc w:val="left"/>
      </w:pPr>
    </w:p>
    <w:p w14:paraId="136ECB27" w14:textId="3BF503CF" w:rsidR="005C48AC" w:rsidRDefault="005C48AC" w:rsidP="005C48AC">
      <w:pPr>
        <w:pStyle w:val="afff3"/>
        <w:ind w:firstLine="0"/>
        <w:jc w:val="left"/>
      </w:pPr>
      <w:r w:rsidRPr="00CC2A8C">
        <w:rPr>
          <w:noProof/>
          <w:lang w:val="en-US"/>
        </w:rPr>
        <w:lastRenderedPageBreak/>
        <w:drawing>
          <wp:inline distT="0" distB="0" distL="0" distR="0" wp14:anchorId="419FFCA2" wp14:editId="31ABA3ED">
            <wp:extent cx="5940425" cy="2325370"/>
            <wp:effectExtent l="0" t="0" r="3175" b="0"/>
            <wp:docPr id="766688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881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CE24" w14:textId="130B8A62" w:rsidR="005C48AC" w:rsidRDefault="005C48AC" w:rsidP="005C48AC">
      <w:pPr>
        <w:pStyle w:val="afff3"/>
        <w:ind w:left="142" w:firstLine="0"/>
        <w:jc w:val="center"/>
      </w:pPr>
      <w:r>
        <w:t>Рисунок 1</w:t>
      </w:r>
      <w:r>
        <w:t>3 –</w:t>
      </w:r>
      <w:r w:rsidRPr="005C48AC">
        <w:t xml:space="preserve"> </w:t>
      </w:r>
      <w:r>
        <w:t>Конфликт при слиянии</w:t>
      </w:r>
    </w:p>
    <w:p w14:paraId="749A76F1" w14:textId="1F516A18" w:rsidR="005C48AC" w:rsidRDefault="005C48AC" w:rsidP="005C48AC">
      <w:pPr>
        <w:pStyle w:val="afff3"/>
        <w:numPr>
          <w:ilvl w:val="0"/>
          <w:numId w:val="42"/>
        </w:numPr>
        <w:jc w:val="left"/>
      </w:pPr>
      <w:r>
        <w:t xml:space="preserve"> </w:t>
      </w:r>
      <w:r w:rsidRPr="005C48AC">
        <w:t>Выведите историю коммитов. Сделайте скриншот.</w:t>
      </w:r>
    </w:p>
    <w:p w14:paraId="388A6821" w14:textId="26A8D461" w:rsidR="005C48AC" w:rsidRDefault="005C48AC" w:rsidP="005C48AC">
      <w:pPr>
        <w:pStyle w:val="afff3"/>
        <w:ind w:firstLine="0"/>
        <w:jc w:val="left"/>
      </w:pPr>
      <w:r w:rsidRPr="00CC2A8C">
        <w:rPr>
          <w:noProof/>
          <w:lang w:val="en-US"/>
        </w:rPr>
        <w:drawing>
          <wp:inline distT="0" distB="0" distL="0" distR="0" wp14:anchorId="35E8638E" wp14:editId="2F402204">
            <wp:extent cx="5940425" cy="829310"/>
            <wp:effectExtent l="0" t="0" r="3175" b="8890"/>
            <wp:docPr id="405453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534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F245" w14:textId="7F6C20FE" w:rsidR="005C48AC" w:rsidRDefault="005C48AC" w:rsidP="005C48AC">
      <w:pPr>
        <w:pStyle w:val="afff3"/>
        <w:ind w:left="142" w:firstLine="0"/>
        <w:jc w:val="center"/>
      </w:pPr>
      <w:r>
        <w:t>Рисунок 1</w:t>
      </w:r>
      <w:r>
        <w:t>4</w:t>
      </w:r>
      <w:r>
        <w:t xml:space="preserve"> –</w:t>
      </w:r>
      <w:r w:rsidRPr="005C48AC">
        <w:t xml:space="preserve"> </w:t>
      </w:r>
      <w:r>
        <w:t>История коммитов</w:t>
      </w:r>
    </w:p>
    <w:p w14:paraId="52D5AFF1" w14:textId="77777777" w:rsidR="005C48AC" w:rsidRDefault="005C48AC" w:rsidP="005C48AC">
      <w:pPr>
        <w:pStyle w:val="afff3"/>
        <w:ind w:left="142" w:firstLine="0"/>
        <w:jc w:val="center"/>
      </w:pPr>
    </w:p>
    <w:p w14:paraId="204090B5" w14:textId="31766DD4" w:rsidR="005C48AC" w:rsidRPr="005C48AC" w:rsidRDefault="005C48AC" w:rsidP="005C48AC">
      <w:pPr>
        <w:pStyle w:val="afff3"/>
        <w:ind w:left="142" w:firstLine="0"/>
      </w:pPr>
      <w:r w:rsidRPr="005C48AC">
        <w:t xml:space="preserve"> </w:t>
      </w:r>
      <w:r w:rsidRPr="005C48AC">
        <w:rPr>
          <w:b/>
          <w:bCs/>
        </w:rPr>
        <w:t xml:space="preserve">Вывод: </w:t>
      </w:r>
      <w:r>
        <w:t xml:space="preserve">в рамках лабораторной работы были изучены базовые команды системы контроля версии </w:t>
      </w:r>
      <w:r>
        <w:rPr>
          <w:lang w:val="en-US"/>
        </w:rPr>
        <w:t>Git</w:t>
      </w:r>
      <w:r w:rsidRPr="005C48AC">
        <w:t xml:space="preserve">, </w:t>
      </w:r>
      <w:r>
        <w:t>инициализирован репозиторий, сделаны коммиты, созданы новые ветки, выполнены слияния веток и решены конфликты слияния.</w:t>
      </w:r>
    </w:p>
    <w:p w14:paraId="17617F32" w14:textId="77777777" w:rsidR="005C48AC" w:rsidRPr="005C48AC" w:rsidRDefault="005C48AC" w:rsidP="005C48AC">
      <w:pPr>
        <w:pStyle w:val="afff3"/>
        <w:ind w:firstLine="0"/>
        <w:jc w:val="left"/>
      </w:pPr>
    </w:p>
    <w:p w14:paraId="6C95F108" w14:textId="77777777" w:rsidR="005C48AC" w:rsidRPr="005C48AC" w:rsidRDefault="005C48AC" w:rsidP="005C48AC">
      <w:pPr>
        <w:pStyle w:val="afff3"/>
        <w:ind w:firstLine="0"/>
        <w:jc w:val="center"/>
      </w:pPr>
    </w:p>
    <w:p w14:paraId="75DDFD8E" w14:textId="77777777" w:rsidR="005C48AC" w:rsidRDefault="005C48AC" w:rsidP="005C48AC">
      <w:pPr>
        <w:pStyle w:val="afff3"/>
        <w:ind w:firstLine="0"/>
        <w:jc w:val="center"/>
      </w:pPr>
    </w:p>
    <w:p w14:paraId="2BD5AA01" w14:textId="77777777" w:rsidR="005C48AC" w:rsidRDefault="005C48AC" w:rsidP="005C48AC">
      <w:pPr>
        <w:pStyle w:val="afff3"/>
        <w:ind w:firstLine="0"/>
        <w:jc w:val="center"/>
        <w:rPr>
          <w:rStyle w:val="a8"/>
          <w:iCs w:val="0"/>
          <w:sz w:val="28"/>
        </w:rPr>
      </w:pPr>
    </w:p>
    <w:p w14:paraId="77E39C60" w14:textId="77777777" w:rsidR="005C48AC" w:rsidRPr="00EB26F5" w:rsidRDefault="005C48AC" w:rsidP="005C48AC">
      <w:pPr>
        <w:pStyle w:val="afff3"/>
        <w:ind w:firstLine="0"/>
        <w:rPr>
          <w:rStyle w:val="a8"/>
          <w:iCs w:val="0"/>
          <w:sz w:val="28"/>
        </w:rPr>
      </w:pPr>
    </w:p>
    <w:p w14:paraId="7C730DB5" w14:textId="77777777" w:rsidR="00EB26F5" w:rsidRPr="00EB26F5" w:rsidRDefault="00EB26F5" w:rsidP="00EB26F5">
      <w:pPr>
        <w:pStyle w:val="afff3"/>
        <w:ind w:firstLine="0"/>
        <w:jc w:val="left"/>
        <w:rPr>
          <w:rStyle w:val="a8"/>
          <w:iCs w:val="0"/>
          <w:sz w:val="28"/>
        </w:rPr>
      </w:pPr>
    </w:p>
    <w:p w14:paraId="7D29A824" w14:textId="77777777" w:rsidR="00FD5F83" w:rsidRPr="007D6FC1" w:rsidRDefault="00FD5F83" w:rsidP="003B331D">
      <w:pPr>
        <w:pStyle w:val="afff3"/>
        <w:jc w:val="center"/>
        <w:rPr>
          <w:rStyle w:val="a8"/>
          <w:b/>
          <w:bCs/>
          <w:iCs w:val="0"/>
          <w:sz w:val="28"/>
        </w:rPr>
      </w:pPr>
    </w:p>
    <w:p w14:paraId="20E719C3" w14:textId="77777777" w:rsidR="00925916" w:rsidRPr="00EB26F5" w:rsidRDefault="00925916" w:rsidP="003B331D">
      <w:pPr>
        <w:pStyle w:val="afff3"/>
        <w:jc w:val="center"/>
        <w:rPr>
          <w:rStyle w:val="a8"/>
          <w:b/>
          <w:bCs/>
          <w:iCs w:val="0"/>
          <w:sz w:val="28"/>
        </w:rPr>
      </w:pPr>
    </w:p>
    <w:p w14:paraId="501C8D56" w14:textId="79426D00" w:rsidR="00FC1489" w:rsidRPr="004E3EF5" w:rsidRDefault="00FC1489" w:rsidP="004E3EF5">
      <w:pPr>
        <w:spacing w:after="160" w:line="259" w:lineRule="auto"/>
        <w:rPr>
          <w:rFonts w:eastAsia="Calibri" w:cs="Times New Roman"/>
          <w:iCs/>
          <w:color w:val="auto"/>
          <w:szCs w:val="28"/>
          <w:lang w:eastAsia="en-US"/>
        </w:rPr>
      </w:pPr>
    </w:p>
    <w:sectPr w:rsidR="00FC1489" w:rsidRPr="004E3EF5" w:rsidSect="00753C8F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851" w:right="851" w:bottom="567" w:left="1559" w:header="720" w:footer="454" w:gutter="0"/>
      <w:cols w:space="72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4F6CB" w14:textId="77777777" w:rsidR="00A979FE" w:rsidRDefault="00A979FE">
      <w:r>
        <w:separator/>
      </w:r>
    </w:p>
  </w:endnote>
  <w:endnote w:type="continuationSeparator" w:id="0">
    <w:p w14:paraId="0E45A54F" w14:textId="77777777" w:rsidR="00A979FE" w:rsidRDefault="00A97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Quant Antiqua">
    <w:altName w:val="Courier New"/>
    <w:charset w:val="00"/>
    <w:family w:val="swiss"/>
    <w:pitch w:val="variable"/>
  </w:font>
  <w:font w:name="Academy">
    <w:altName w:val="Times New Roman"/>
    <w:charset w:val="00"/>
    <w:family w:val="auto"/>
    <w:pitch w:val="variable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tiqua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9022D" w14:textId="77777777" w:rsidR="00262555" w:rsidRDefault="00262555">
    <w:pPr>
      <w:pStyle w:val="af4"/>
    </w:pPr>
    <w:r>
      <w:rPr>
        <w:noProof/>
        <w:sz w:val="16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DB2B5B" wp14:editId="0C1B29C3">
              <wp:simplePos x="0" y="0"/>
              <wp:positionH relativeFrom="page">
                <wp:posOffset>753110</wp:posOffset>
              </wp:positionH>
              <wp:positionV relativeFrom="page">
                <wp:posOffset>9931400</wp:posOffset>
              </wp:positionV>
              <wp:extent cx="6625590" cy="557530"/>
              <wp:effectExtent l="0" t="0" r="3810" b="13970"/>
              <wp:wrapSquare wrapText="bothSides"/>
              <wp:docPr id="3" name="Group 146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5590" cy="557530"/>
                        <a:chOff x="0" y="0"/>
                        <a:chExt cx="66257" cy="5578"/>
                      </a:xfrm>
                    </wpg:grpSpPr>
                    <wps:wsp>
                      <wps:cNvPr id="6" name="Shape 14688"/>
                      <wps:cNvSpPr>
                        <a:spLocks/>
                      </wps:cNvSpPr>
                      <wps:spPr bwMode="auto">
                        <a:xfrm>
                          <a:off x="3567" y="40"/>
                          <a:ext cx="7" cy="5299"/>
                        </a:xfrm>
                        <a:custGeom>
                          <a:avLst/>
                          <a:gdLst>
                            <a:gd name="T0" fmla="*/ 0 w 648"/>
                            <a:gd name="T1" fmla="*/ 0 h 529844"/>
                            <a:gd name="T2" fmla="*/ 648 w 648"/>
                            <a:gd name="T3" fmla="*/ 529844 h 529844"/>
                            <a:gd name="T4" fmla="*/ 0 w 648"/>
                            <a:gd name="T5" fmla="*/ 0 h 529844"/>
                            <a:gd name="T6" fmla="*/ 648 w 648"/>
                            <a:gd name="T7" fmla="*/ 529844 h 5298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648" h="529844">
                              <a:moveTo>
                                <a:pt x="0" y="0"/>
                              </a:moveTo>
                              <a:lnTo>
                                <a:pt x="648" y="529844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Shape 1468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5778" cy="5"/>
                        </a:xfrm>
                        <a:custGeom>
                          <a:avLst/>
                          <a:gdLst>
                            <a:gd name="T0" fmla="*/ 0 w 6577851"/>
                            <a:gd name="T1" fmla="*/ 0 h 508"/>
                            <a:gd name="T2" fmla="*/ 6577851 w 6577851"/>
                            <a:gd name="T3" fmla="*/ 508 h 508"/>
                            <a:gd name="T4" fmla="*/ 0 w 6577851"/>
                            <a:gd name="T5" fmla="*/ 0 h 508"/>
                            <a:gd name="T6" fmla="*/ 6577851 w 6577851"/>
                            <a:gd name="T7" fmla="*/ 508 h 5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6577851" h="508">
                              <a:moveTo>
                                <a:pt x="0" y="0"/>
                              </a:moveTo>
                              <a:lnTo>
                                <a:pt x="6577851" y="508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Shape 14690"/>
                      <wps:cNvSpPr>
                        <a:spLocks/>
                      </wps:cNvSpPr>
                      <wps:spPr bwMode="auto">
                        <a:xfrm>
                          <a:off x="7168" y="40"/>
                          <a:ext cx="7" cy="5299"/>
                        </a:xfrm>
                        <a:custGeom>
                          <a:avLst/>
                          <a:gdLst>
                            <a:gd name="T0" fmla="*/ 0 w 762"/>
                            <a:gd name="T1" fmla="*/ 0 h 529844"/>
                            <a:gd name="T2" fmla="*/ 762 w 762"/>
                            <a:gd name="T3" fmla="*/ 529844 h 529844"/>
                            <a:gd name="T4" fmla="*/ 0 w 762"/>
                            <a:gd name="T5" fmla="*/ 0 h 529844"/>
                            <a:gd name="T6" fmla="*/ 762 w 762"/>
                            <a:gd name="T7" fmla="*/ 529844 h 5298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762" h="529844">
                              <a:moveTo>
                                <a:pt x="0" y="0"/>
                              </a:moveTo>
                              <a:lnTo>
                                <a:pt x="762" y="529844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Shape 14691"/>
                      <wps:cNvSpPr>
                        <a:spLocks/>
                      </wps:cNvSpPr>
                      <wps:spPr bwMode="auto">
                        <a:xfrm>
                          <a:off x="16172" y="40"/>
                          <a:ext cx="6" cy="5299"/>
                        </a:xfrm>
                        <a:custGeom>
                          <a:avLst/>
                          <a:gdLst>
                            <a:gd name="T0" fmla="*/ 0 w 635"/>
                            <a:gd name="T1" fmla="*/ 0 h 529844"/>
                            <a:gd name="T2" fmla="*/ 635 w 635"/>
                            <a:gd name="T3" fmla="*/ 529844 h 529844"/>
                            <a:gd name="T4" fmla="*/ 0 w 635"/>
                            <a:gd name="T5" fmla="*/ 0 h 529844"/>
                            <a:gd name="T6" fmla="*/ 635 w 635"/>
                            <a:gd name="T7" fmla="*/ 529844 h 5298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635" h="529844">
                              <a:moveTo>
                                <a:pt x="0" y="0"/>
                              </a:moveTo>
                              <a:lnTo>
                                <a:pt x="635" y="529844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Shape 14692"/>
                      <wps:cNvSpPr>
                        <a:spLocks/>
                      </wps:cNvSpPr>
                      <wps:spPr bwMode="auto">
                        <a:xfrm>
                          <a:off x="21568" y="91"/>
                          <a:ext cx="6" cy="5248"/>
                        </a:xfrm>
                        <a:custGeom>
                          <a:avLst/>
                          <a:gdLst>
                            <a:gd name="T0" fmla="*/ 0 w 635"/>
                            <a:gd name="T1" fmla="*/ 0 h 524752"/>
                            <a:gd name="T2" fmla="*/ 635 w 635"/>
                            <a:gd name="T3" fmla="*/ 524752 h 524752"/>
                            <a:gd name="T4" fmla="*/ 0 w 635"/>
                            <a:gd name="T5" fmla="*/ 0 h 524752"/>
                            <a:gd name="T6" fmla="*/ 635 w 635"/>
                            <a:gd name="T7" fmla="*/ 524752 h 5247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635" h="524752">
                              <a:moveTo>
                                <a:pt x="0" y="0"/>
                              </a:moveTo>
                              <a:lnTo>
                                <a:pt x="635" y="524752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Shape 14693"/>
                      <wps:cNvSpPr>
                        <a:spLocks/>
                      </wps:cNvSpPr>
                      <wps:spPr bwMode="auto">
                        <a:xfrm>
                          <a:off x="25168" y="40"/>
                          <a:ext cx="7" cy="5248"/>
                        </a:xfrm>
                        <a:custGeom>
                          <a:avLst/>
                          <a:gdLst>
                            <a:gd name="T0" fmla="*/ 0 w 635"/>
                            <a:gd name="T1" fmla="*/ 0 h 524752"/>
                            <a:gd name="T2" fmla="*/ 635 w 635"/>
                            <a:gd name="T3" fmla="*/ 524752 h 524752"/>
                            <a:gd name="T4" fmla="*/ 0 w 635"/>
                            <a:gd name="T5" fmla="*/ 0 h 524752"/>
                            <a:gd name="T6" fmla="*/ 635 w 635"/>
                            <a:gd name="T7" fmla="*/ 524752 h 5247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635" h="524752">
                              <a:moveTo>
                                <a:pt x="0" y="0"/>
                              </a:moveTo>
                              <a:lnTo>
                                <a:pt x="635" y="524752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Shape 14694"/>
                      <wps:cNvSpPr>
                        <a:spLocks/>
                      </wps:cNvSpPr>
                      <wps:spPr bwMode="auto">
                        <a:xfrm>
                          <a:off x="62247" y="40"/>
                          <a:ext cx="13" cy="5299"/>
                        </a:xfrm>
                        <a:custGeom>
                          <a:avLst/>
                          <a:gdLst>
                            <a:gd name="T0" fmla="*/ 0 w 1270"/>
                            <a:gd name="T1" fmla="*/ 0 h 529844"/>
                            <a:gd name="T2" fmla="*/ 1270 w 1270"/>
                            <a:gd name="T3" fmla="*/ 529844 h 529844"/>
                            <a:gd name="T4" fmla="*/ 0 w 1270"/>
                            <a:gd name="T5" fmla="*/ 0 h 529844"/>
                            <a:gd name="T6" fmla="*/ 1270 w 1270"/>
                            <a:gd name="T7" fmla="*/ 529844 h 5298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270" h="529844">
                              <a:moveTo>
                                <a:pt x="0" y="0"/>
                              </a:moveTo>
                              <a:lnTo>
                                <a:pt x="1270" y="529844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Shape 14695"/>
                      <wps:cNvSpPr>
                        <a:spLocks/>
                      </wps:cNvSpPr>
                      <wps:spPr bwMode="auto">
                        <a:xfrm>
                          <a:off x="0" y="1793"/>
                          <a:ext cx="25106" cy="10"/>
                        </a:xfrm>
                        <a:custGeom>
                          <a:avLst/>
                          <a:gdLst>
                            <a:gd name="T0" fmla="*/ 0 w 2510676"/>
                            <a:gd name="T1" fmla="*/ 0 h 1015"/>
                            <a:gd name="T2" fmla="*/ 2510676 w 2510676"/>
                            <a:gd name="T3" fmla="*/ 1015 h 1015"/>
                            <a:gd name="T4" fmla="*/ 0 w 2510676"/>
                            <a:gd name="T5" fmla="*/ 0 h 1015"/>
                            <a:gd name="T6" fmla="*/ 2510676 w 2510676"/>
                            <a:gd name="T7" fmla="*/ 1015 h 10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2510676" h="1015">
                              <a:moveTo>
                                <a:pt x="0" y="0"/>
                              </a:moveTo>
                              <a:lnTo>
                                <a:pt x="2510676" y="1015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Shape 14696"/>
                      <wps:cNvSpPr>
                        <a:spLocks/>
                      </wps:cNvSpPr>
                      <wps:spPr bwMode="auto">
                        <a:xfrm>
                          <a:off x="0" y="3591"/>
                          <a:ext cx="25106" cy="5"/>
                        </a:xfrm>
                        <a:custGeom>
                          <a:avLst/>
                          <a:gdLst>
                            <a:gd name="T0" fmla="*/ 0 w 2510676"/>
                            <a:gd name="T1" fmla="*/ 0 h 508"/>
                            <a:gd name="T2" fmla="*/ 2510676 w 2510676"/>
                            <a:gd name="T3" fmla="*/ 508 h 508"/>
                            <a:gd name="T4" fmla="*/ 0 w 2510676"/>
                            <a:gd name="T5" fmla="*/ 0 h 508"/>
                            <a:gd name="T6" fmla="*/ 2510676 w 2510676"/>
                            <a:gd name="T7" fmla="*/ 508 h 5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2510676" h="508">
                              <a:moveTo>
                                <a:pt x="0" y="0"/>
                              </a:moveTo>
                              <a:lnTo>
                                <a:pt x="2510676" y="508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Shape 14697"/>
                      <wps:cNvSpPr>
                        <a:spLocks/>
                      </wps:cNvSpPr>
                      <wps:spPr bwMode="auto">
                        <a:xfrm>
                          <a:off x="62293" y="1808"/>
                          <a:ext cx="3528" cy="5"/>
                        </a:xfrm>
                        <a:custGeom>
                          <a:avLst/>
                          <a:gdLst>
                            <a:gd name="T0" fmla="*/ 0 w 352806"/>
                            <a:gd name="T1" fmla="*/ 0 h 508"/>
                            <a:gd name="T2" fmla="*/ 352806 w 352806"/>
                            <a:gd name="T3" fmla="*/ 508 h 508"/>
                            <a:gd name="T4" fmla="*/ 0 w 352806"/>
                            <a:gd name="T5" fmla="*/ 0 h 508"/>
                            <a:gd name="T6" fmla="*/ 352806 w 352806"/>
                            <a:gd name="T7" fmla="*/ 508 h 5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352806" h="508">
                              <a:moveTo>
                                <a:pt x="0" y="0"/>
                              </a:moveTo>
                              <a:lnTo>
                                <a:pt x="352806" y="508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" name="Picture 1469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4" y="3789"/>
                          <a:ext cx="3300" cy="131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0" name="Rectangle 14717"/>
                      <wps:cNvSpPr>
                        <a:spLocks noChangeArrowheads="1"/>
                      </wps:cNvSpPr>
                      <wps:spPr bwMode="auto">
                        <a:xfrm>
                          <a:off x="655" y="4029"/>
                          <a:ext cx="3021" cy="1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86C9A" w14:textId="77777777" w:rsidR="00262555" w:rsidRDefault="00262555" w:rsidP="00753C8F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Rectangle 14718"/>
                      <wps:cNvSpPr>
                        <a:spLocks noChangeArrowheads="1"/>
                      </wps:cNvSpPr>
                      <wps:spPr bwMode="auto">
                        <a:xfrm>
                          <a:off x="2936" y="4029"/>
                          <a:ext cx="343" cy="1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C0AA1" w14:textId="77777777" w:rsidR="00262555" w:rsidRDefault="00262555" w:rsidP="00753C8F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2" name="Picture 1469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718" y="3789"/>
                          <a:ext cx="3300" cy="131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3" name="Rectangle 14719"/>
                      <wps:cNvSpPr>
                        <a:spLocks noChangeArrowheads="1"/>
                      </wps:cNvSpPr>
                      <wps:spPr bwMode="auto">
                        <a:xfrm>
                          <a:off x="4033" y="4029"/>
                          <a:ext cx="3545" cy="1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9680C" w14:textId="77777777" w:rsidR="00262555" w:rsidRDefault="00262555" w:rsidP="00753C8F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5" name="Rectangle 14720"/>
                      <wps:cNvSpPr>
                        <a:spLocks noChangeArrowheads="1"/>
                      </wps:cNvSpPr>
                      <wps:spPr bwMode="auto">
                        <a:xfrm>
                          <a:off x="6700" y="4029"/>
                          <a:ext cx="344" cy="1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447EE" w14:textId="77777777" w:rsidR="00262555" w:rsidRDefault="00262555" w:rsidP="00753C8F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" name="Picture 147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29" y="3789"/>
                          <a:ext cx="8489" cy="131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7" name="Rectangle 14721"/>
                      <wps:cNvSpPr>
                        <a:spLocks noChangeArrowheads="1"/>
                      </wps:cNvSpPr>
                      <wps:spPr bwMode="auto">
                        <a:xfrm>
                          <a:off x="9314" y="4029"/>
                          <a:ext cx="6272" cy="1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39170" w14:textId="77777777" w:rsidR="00262555" w:rsidRDefault="00262555" w:rsidP="00753C8F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" name="Rectangle 14722"/>
                      <wps:cNvSpPr>
                        <a:spLocks noChangeArrowheads="1"/>
                      </wps:cNvSpPr>
                      <wps:spPr bwMode="auto">
                        <a:xfrm>
                          <a:off x="14031" y="4029"/>
                          <a:ext cx="343" cy="1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9E1E9" w14:textId="77777777" w:rsidR="00262555" w:rsidRDefault="00262555" w:rsidP="00753C8F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" name="Picture 147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383" y="3789"/>
                          <a:ext cx="5059" cy="131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0" name="Rectangle 14723"/>
                      <wps:cNvSpPr>
                        <a:spLocks noChangeArrowheads="1"/>
                      </wps:cNvSpPr>
                      <wps:spPr bwMode="auto">
                        <a:xfrm>
                          <a:off x="16865" y="4029"/>
                          <a:ext cx="5432" cy="1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EEDCB" w14:textId="77777777" w:rsidR="00262555" w:rsidRDefault="00262555" w:rsidP="00753C8F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Rectangle 14724"/>
                      <wps:cNvSpPr>
                        <a:spLocks noChangeArrowheads="1"/>
                      </wps:cNvSpPr>
                      <wps:spPr bwMode="auto">
                        <a:xfrm>
                          <a:off x="20957" y="4029"/>
                          <a:ext cx="344" cy="1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0A2772" w14:textId="77777777" w:rsidR="00262555" w:rsidRDefault="00262555" w:rsidP="00753C8F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" name="Picture 147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717" y="3789"/>
                          <a:ext cx="3307" cy="131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4" name="Rectangle 14725"/>
                      <wps:cNvSpPr>
                        <a:spLocks noChangeArrowheads="1"/>
                      </wps:cNvSpPr>
                      <wps:spPr bwMode="auto">
                        <a:xfrm>
                          <a:off x="38132" y="1634"/>
                          <a:ext cx="22615" cy="2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E30FD" w14:textId="2E70DF9F" w:rsidR="00262555" w:rsidRDefault="00262555" w:rsidP="00753C8F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П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softHyphen/>
                              <w:t>–186.04.02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14726"/>
                      <wps:cNvSpPr>
                        <a:spLocks noChangeArrowheads="1"/>
                      </wps:cNvSpPr>
                      <wps:spPr bwMode="auto">
                        <a:xfrm>
                          <a:off x="24777" y="4029"/>
                          <a:ext cx="344" cy="1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CB007F" w14:textId="77777777" w:rsidR="00262555" w:rsidRDefault="00262555" w:rsidP="00753C8F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9" name="Picture 147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392" y="307"/>
                          <a:ext cx="3300" cy="132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0" name="Rectangle 14706"/>
                      <wps:cNvSpPr>
                        <a:spLocks noChangeArrowheads="1"/>
                      </wps:cNvSpPr>
                      <wps:spPr bwMode="auto">
                        <a:xfrm>
                          <a:off x="62712" y="547"/>
                          <a:ext cx="3545" cy="1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D5748" w14:textId="77777777" w:rsidR="00262555" w:rsidRDefault="00262555" w:rsidP="00753C8F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5" name="Rectangle 14707"/>
                      <wps:cNvSpPr>
                        <a:spLocks noChangeArrowheads="1"/>
                      </wps:cNvSpPr>
                      <wps:spPr bwMode="auto">
                        <a:xfrm>
                          <a:off x="65382" y="547"/>
                          <a:ext cx="343" cy="1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76C" w14:textId="77777777" w:rsidR="00262555" w:rsidRDefault="00262555" w:rsidP="00753C8F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14715"/>
                      <wps:cNvSpPr>
                        <a:spLocks noChangeArrowheads="1"/>
                      </wps:cNvSpPr>
                      <wps:spPr bwMode="auto">
                        <a:xfrm>
                          <a:off x="63688" y="2093"/>
                          <a:ext cx="1558" cy="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82279" w14:textId="409B5B9D" w:rsidR="00262555" w:rsidRPr="00660CBA" w:rsidRDefault="00262555" w:rsidP="00753C8F">
                            <w:pPr>
                              <w:spacing w:after="160" w:line="259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60CB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60CBA">
                              <w:rPr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660CB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D7B1C" w:rsidRPr="009D7B1C">
                              <w:rPr>
                                <w:rFonts w:ascii="Calibri" w:hAnsi="Calibri" w:cs="Calibri"/>
                                <w:noProof/>
                                <w:sz w:val="24"/>
                                <w:szCs w:val="24"/>
                              </w:rPr>
                              <w:t>9</w:t>
                            </w:r>
                            <w:r w:rsidRPr="00660CB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Rectangle 14716"/>
                      <wps:cNvSpPr>
                        <a:spLocks noChangeArrowheads="1"/>
                      </wps:cNvSpPr>
                      <wps:spPr bwMode="auto">
                        <a:xfrm>
                          <a:off x="64498" y="3014"/>
                          <a:ext cx="534" cy="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1CD85" w14:textId="77777777" w:rsidR="00262555" w:rsidRDefault="00262555" w:rsidP="00753C8F">
                            <w:pPr>
                              <w:spacing w:after="160" w:line="259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DB2B5B" id="Group 14687" o:spid="_x0000_s1026" style="position:absolute;margin-left:59.3pt;margin-top:782pt;width:521.7pt;height:43.9pt;z-index:251659264;mso-position-horizontal-relative:page;mso-position-vertical-relative:page;mso-width-relative:margin;mso-height-relative:margin" coordsize="66257,5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">
              <v:shape id="Shape 14688" o:spid="_x0000_s1027" style="position:absolute;left:3567;top:40;width:7;height:5299;visibility:visible;mso-wrap-style:square;v-text-anchor:top" coordsize="648,5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" path="m,l648,529844e" filled="f" strokeweight="2pt">
                <v:path arrowok="t" o:connecttype="custom" o:connectlocs="0,0;7,5299" o:connectangles="0,0" textboxrect="0,0,648,529844"/>
              </v:shape>
              <v:shape id="Shape 14689" o:spid="_x0000_s1028" style="position:absolute;width:65778;height:5;visibility:visible;mso-wrap-style:square;v-text-anchor:top" coordsize="6577851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" path="m,l6577851,508e" filled="f" strokeweight="2pt">
                <v:path arrowok="t" o:connecttype="custom" o:connectlocs="0,0;65778,5" o:connectangles="0,0" textboxrect="0,0,6577851,508"/>
              </v:shape>
              <v:shape id="Shape 14690" o:spid="_x0000_s1029" style="position:absolute;left:7168;top:40;width:7;height:5299;visibility:visible;mso-wrap-style:square;v-text-anchor:top" coordsize="762,5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" path="m,l762,529844e" filled="f" strokeweight="2pt">
                <v:path arrowok="t" o:connecttype="custom" o:connectlocs="0,0;7,5299" o:connectangles="0,0" textboxrect="0,0,762,529844"/>
              </v:shape>
              <v:shape id="Shape 14691" o:spid="_x0000_s1030" style="position:absolute;left:16172;top:40;width:6;height:5299;visibility:visible;mso-wrap-style:square;v-text-anchor:top" coordsize="635,5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" path="m,l635,529844e" filled="f" strokeweight="2pt">
                <v:path arrowok="t" o:connecttype="custom" o:connectlocs="0,0;6,5299" o:connectangles="0,0" textboxrect="0,0,635,529844"/>
              </v:shape>
              <v:shape id="Shape 14692" o:spid="_x0000_s1031" style="position:absolute;left:21568;top:91;width:6;height:5248;visibility:visible;mso-wrap-style:square;v-text-anchor:top" coordsize="635,524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" path="m,l635,524752e" filled="f" strokeweight="2pt">
                <v:path arrowok="t" o:connecttype="custom" o:connectlocs="0,0;6,5248" o:connectangles="0,0" textboxrect="0,0,635,524752"/>
              </v:shape>
              <v:shape id="Shape 14693" o:spid="_x0000_s1032" style="position:absolute;left:25168;top:40;width:7;height:5248;visibility:visible;mso-wrap-style:square;v-text-anchor:top" coordsize="635,524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" path="m,l635,524752e" filled="f" strokeweight="2pt">
                <v:path arrowok="t" o:connecttype="custom" o:connectlocs="0,0;7,5248" o:connectangles="0,0" textboxrect="0,0,635,524752"/>
              </v:shape>
              <v:shape id="Shape 14694" o:spid="_x0000_s1033" style="position:absolute;left:62247;top:40;width:13;height:5299;visibility:visible;mso-wrap-style:square;v-text-anchor:top" coordsize="1270,5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" path="m,l1270,529844e" filled="f" strokeweight="2pt">
                <v:path arrowok="t" o:connecttype="custom" o:connectlocs="0,0;13,5299" o:connectangles="0,0" textboxrect="0,0,1270,529844"/>
              </v:shape>
              <v:shape id="Shape 14695" o:spid="_x0000_s1034" style="position:absolute;top:1793;width:25106;height:10;visibility:visible;mso-wrap-style:square;v-text-anchor:top" coordsize="2510676,1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" path="m,l2510676,1015e" filled="f" strokeweight="1pt">
                <v:path arrowok="t" o:connecttype="custom" o:connectlocs="0,0;25106,10" o:connectangles="0,0" textboxrect="0,0,2510676,1015"/>
              </v:shape>
              <v:shape id="Shape 14696" o:spid="_x0000_s1035" style="position:absolute;top:3591;width:25106;height:5;visibility:visible;mso-wrap-style:square;v-text-anchor:top" coordsize="2510676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" path="m,l2510676,508e" filled="f" strokeweight="2pt">
                <v:path arrowok="t" o:connecttype="custom" o:connectlocs="0,0;25106,5" o:connectangles="0,0" textboxrect="0,0,2510676,508"/>
              </v:shape>
              <v:shape id="Shape 14697" o:spid="_x0000_s1036" style="position:absolute;left:62293;top:1808;width:3528;height:5;visibility:visible;mso-wrap-style:square;v-text-anchor:top" coordsize="352806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" path="m,l352806,508e" filled="f" strokeweight="1pt">
                <v:path arrowok="t" o:connecttype="custom" o:connectlocs="0,0;3528,5" o:connectangles="0,0" textboxrect="0,0,352806,50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698" o:spid="_x0000_s1037" type="#_x0000_t75" style="position:absolute;left:144;top:3789;width:3300;height:1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">
                <v:imagedata r:id="rId5" o:title=""/>
              </v:shape>
              <v:rect id="Rectangle 14717" o:spid="_x0000_s1038" style="position:absolute;left:655;top:4029;width:302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<v:textbox inset="0,0,0,0">
                  <w:txbxContent>
                    <w:p w14:paraId="69386C9A" w14:textId="77777777" w:rsidR="00262555" w:rsidRDefault="00262555" w:rsidP="00753C8F">
                      <w:pPr>
                        <w:spacing w:after="160" w:line="259" w:lineRule="auto"/>
                      </w:pPr>
                      <w:r>
                        <w:rPr>
                          <w:rFonts w:ascii="Calibri" w:hAnsi="Calibri" w:cs="Calibri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718" o:spid="_x0000_s1039" style="position:absolute;left:2936;top:4029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<v:textbox inset="0,0,0,0">
                  <w:txbxContent>
                    <w:p w14:paraId="292C0AA1" w14:textId="77777777" w:rsidR="00262555" w:rsidRDefault="00262555" w:rsidP="00753C8F">
                      <w:pPr>
                        <w:spacing w:after="160" w:line="259" w:lineRule="auto"/>
                      </w:pPr>
                      <w:r>
                        <w:rPr>
                          <w:rFonts w:ascii="Calibri" w:hAnsi="Calibri" w:cs="Calibri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14699" o:spid="_x0000_s1040" type="#_x0000_t75" style="position:absolute;left:3718;top:3789;width:3300;height:1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">
                <v:imagedata r:id="rId5" o:title=""/>
              </v:shape>
              <v:rect id="Rectangle 14719" o:spid="_x0000_s1041" style="position:absolute;left:4033;top:4029;width:354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<v:textbox inset="0,0,0,0">
                  <w:txbxContent>
                    <w:p w14:paraId="3D19680C" w14:textId="77777777" w:rsidR="00262555" w:rsidRDefault="00262555" w:rsidP="00753C8F">
                      <w:pPr>
                        <w:spacing w:after="160" w:line="259" w:lineRule="auto"/>
                      </w:pPr>
                      <w:r>
                        <w:rPr>
                          <w:rFonts w:ascii="Calibri" w:hAnsi="Calibri" w:cs="Calibri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720" o:spid="_x0000_s1042" style="position:absolute;left:6700;top:4029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<v:textbox inset="0,0,0,0">
                  <w:txbxContent>
                    <w:p w14:paraId="6F2447EE" w14:textId="77777777" w:rsidR="00262555" w:rsidRDefault="00262555" w:rsidP="00753C8F">
                      <w:pPr>
                        <w:spacing w:after="160" w:line="259" w:lineRule="auto"/>
                      </w:pPr>
                      <w:r>
                        <w:rPr>
                          <w:rFonts w:ascii="Calibri" w:hAnsi="Calibri" w:cs="Calibri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14700" o:spid="_x0000_s1043" type="#_x0000_t75" style="position:absolute;left:7429;top:3789;width:8489;height:1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">
                <v:imagedata r:id="rId6" o:title=""/>
              </v:shape>
              <v:rect id="Rectangle 14721" o:spid="_x0000_s1044" style="position:absolute;left:9314;top:4029;width:627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<v:textbox inset="0,0,0,0">
                  <w:txbxContent>
                    <w:p w14:paraId="36C39170" w14:textId="77777777" w:rsidR="00262555" w:rsidRDefault="00262555" w:rsidP="00753C8F">
                      <w:pPr>
                        <w:spacing w:after="160" w:line="259" w:lineRule="auto"/>
                      </w:pPr>
                      <w:r>
                        <w:rPr>
                          <w:rFonts w:ascii="Calibri" w:hAnsi="Calibri" w:cs="Calibri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4722" o:spid="_x0000_s1045" style="position:absolute;left:14031;top:4029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<v:textbox inset="0,0,0,0">
                  <w:txbxContent>
                    <w:p w14:paraId="6B59E1E9" w14:textId="77777777" w:rsidR="00262555" w:rsidRDefault="00262555" w:rsidP="00753C8F">
                      <w:pPr>
                        <w:spacing w:after="160" w:line="259" w:lineRule="auto"/>
                      </w:pPr>
                      <w:r>
                        <w:rPr>
                          <w:rFonts w:ascii="Calibri" w:hAnsi="Calibri" w:cs="Calibri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14701" o:spid="_x0000_s1046" type="#_x0000_t75" style="position:absolute;left:16383;top:3789;width:5059;height:1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">
                <v:imagedata r:id="rId7" o:title=""/>
              </v:shape>
              <v:rect id="Rectangle 14723" o:spid="_x0000_s1047" style="position:absolute;left:16865;top:4029;width:543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<v:textbox inset="0,0,0,0">
                  <w:txbxContent>
                    <w:p w14:paraId="1AEEEDCB" w14:textId="77777777" w:rsidR="00262555" w:rsidRDefault="00262555" w:rsidP="00753C8F">
                      <w:pPr>
                        <w:spacing w:after="160" w:line="259" w:lineRule="auto"/>
                      </w:pPr>
                      <w:r>
                        <w:rPr>
                          <w:rFonts w:ascii="Calibri" w:hAnsi="Calibri" w:cs="Calibri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4724" o:spid="_x0000_s1048" style="position:absolute;left:20957;top:4029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<v:textbox inset="0,0,0,0">
                  <w:txbxContent>
                    <w:p w14:paraId="3F0A2772" w14:textId="77777777" w:rsidR="00262555" w:rsidRDefault="00262555" w:rsidP="00753C8F">
                      <w:pPr>
                        <w:spacing w:after="160" w:line="259" w:lineRule="auto"/>
                      </w:pPr>
                      <w:r>
                        <w:rPr>
                          <w:rFonts w:ascii="Calibri" w:hAnsi="Calibri" w:cs="Calibri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14702" o:spid="_x0000_s1049" type="#_x0000_t75" style="position:absolute;left:21717;top:3789;width:3307;height:1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">
                <v:imagedata r:id="rId5" o:title=""/>
              </v:shape>
              <v:rect id="Rectangle 14725" o:spid="_x0000_s1050" style="position:absolute;left:38132;top:1634;width:2261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<v:textbox inset="0,0,0,0">
                  <w:txbxContent>
                    <w:p w14:paraId="7E9E30FD" w14:textId="2E70DF9F" w:rsidR="00262555" w:rsidRDefault="00262555" w:rsidP="00753C8F">
                      <w:pPr>
                        <w:spacing w:after="160" w:line="259" w:lineRule="auto"/>
                      </w:pPr>
                      <w:r>
                        <w:rPr>
                          <w:sz w:val="27"/>
                          <w:szCs w:val="27"/>
                        </w:rPr>
                        <w:t>П</w:t>
                      </w:r>
                      <w:r>
                        <w:rPr>
                          <w:sz w:val="27"/>
                          <w:szCs w:val="27"/>
                        </w:rPr>
                        <w:softHyphen/>
                        <w:t>–186.04.02</w:t>
                      </w:r>
                    </w:p>
                  </w:txbxContent>
                </v:textbox>
              </v:rect>
              <v:rect id="Rectangle 14726" o:spid="_x0000_s1051" style="position:absolute;left:24777;top:4029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<v:textbox inset="0,0,0,0">
                  <w:txbxContent>
                    <w:p w14:paraId="0BCB007F" w14:textId="77777777" w:rsidR="00262555" w:rsidRDefault="00262555" w:rsidP="00753C8F">
                      <w:pPr>
                        <w:spacing w:after="160" w:line="259" w:lineRule="auto"/>
                      </w:pPr>
                      <w:r>
                        <w:rPr>
                          <w:rFonts w:ascii="Calibri" w:hAnsi="Calibri" w:cs="Calibri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14703" o:spid="_x0000_s1052" type="#_x0000_t75" style="position:absolute;left:62392;top:307;width:3300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">
                <v:imagedata r:id="rId8" o:title=""/>
              </v:shape>
              <v:rect id="Rectangle 14706" o:spid="_x0000_s1053" style="position:absolute;left:62712;top:547;width:354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<v:textbox inset="0,0,0,0">
                  <w:txbxContent>
                    <w:p w14:paraId="4E3D5748" w14:textId="77777777" w:rsidR="00262555" w:rsidRDefault="00262555" w:rsidP="00753C8F">
                      <w:pPr>
                        <w:spacing w:after="160" w:line="259" w:lineRule="auto"/>
                      </w:pPr>
                      <w:r>
                        <w:rPr>
                          <w:rFonts w:ascii="Calibri" w:hAnsi="Calibri" w:cs="Calibri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707" o:spid="_x0000_s1054" style="position:absolute;left:65382;top:547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<v:textbox inset="0,0,0,0">
                  <w:txbxContent>
                    <w:p w14:paraId="175C576C" w14:textId="77777777" w:rsidR="00262555" w:rsidRDefault="00262555" w:rsidP="00753C8F">
                      <w:pPr>
                        <w:spacing w:after="160" w:line="259" w:lineRule="auto"/>
                      </w:pPr>
                      <w:r>
                        <w:rPr>
                          <w:rFonts w:ascii="Calibri" w:hAnsi="Calibri" w:cs="Calibri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715" o:spid="_x0000_s1055" style="position:absolute;left:63688;top:2093;width:1558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<v:textbox inset="0,0,0,0">
                  <w:txbxContent>
                    <w:p w14:paraId="2AC82279" w14:textId="409B5B9D" w:rsidR="00262555" w:rsidRPr="00660CBA" w:rsidRDefault="00262555" w:rsidP="00753C8F">
                      <w:pPr>
                        <w:spacing w:after="160" w:line="259" w:lineRule="auto"/>
                        <w:rPr>
                          <w:sz w:val="24"/>
                          <w:szCs w:val="24"/>
                        </w:rPr>
                      </w:pPr>
                      <w:r w:rsidRPr="00660CBA">
                        <w:rPr>
                          <w:rFonts w:cs="Times New Roman"/>
                          <w:sz w:val="24"/>
                          <w:szCs w:val="24"/>
                        </w:rPr>
                        <w:fldChar w:fldCharType="begin"/>
                      </w:r>
                      <w:r w:rsidRPr="00660CBA">
                        <w:rPr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660CBA">
                        <w:rPr>
                          <w:rFonts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9D7B1C" w:rsidRPr="009D7B1C">
                        <w:rPr>
                          <w:rFonts w:ascii="Calibri" w:hAnsi="Calibri" w:cs="Calibri"/>
                          <w:noProof/>
                          <w:sz w:val="24"/>
                          <w:szCs w:val="24"/>
                        </w:rPr>
                        <w:t>9</w:t>
                      </w:r>
                      <w:r w:rsidRPr="00660CBA">
                        <w:rPr>
                          <w:rFonts w:ascii="Calibri" w:hAnsi="Calibri" w:cs="Calibri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4716" o:spid="_x0000_s1056" style="position:absolute;left:64498;top:3014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<v:textbox inset="0,0,0,0">
                  <w:txbxContent>
                    <w:p w14:paraId="4161CD85" w14:textId="77777777" w:rsidR="00262555" w:rsidRDefault="00262555" w:rsidP="00753C8F">
                      <w:pPr>
                        <w:spacing w:after="160" w:line="259" w:lineRule="auto"/>
                      </w:pP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33591" w14:textId="5F3EAEE1" w:rsidR="00262555" w:rsidRDefault="00262555" w:rsidP="00753C8F">
    <w:pPr>
      <w:pStyle w:val="af4"/>
      <w:jc w:val="center"/>
      <w:rPr>
        <w:lang w:val="ru-RU"/>
      </w:rPr>
    </w:pPr>
    <w:r>
      <w:rPr>
        <w:lang w:val="ru-RU"/>
      </w:rPr>
      <w:t>Челябинск 2024</w:t>
    </w:r>
  </w:p>
  <w:p w14:paraId="0ECABA2B" w14:textId="77777777" w:rsidR="00262555" w:rsidRPr="00753C8F" w:rsidRDefault="00262555" w:rsidP="00753C8F">
    <w:pPr>
      <w:pStyle w:val="af4"/>
      <w:jc w:val="center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FC191" w14:textId="77777777" w:rsidR="00A979FE" w:rsidRDefault="00A979FE">
      <w:r>
        <w:separator/>
      </w:r>
    </w:p>
  </w:footnote>
  <w:footnote w:type="continuationSeparator" w:id="0">
    <w:p w14:paraId="60A178BB" w14:textId="77777777" w:rsidR="00A979FE" w:rsidRDefault="00A97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D08A5" w14:textId="77777777" w:rsidR="00262555" w:rsidRDefault="00262555" w:rsidP="009657E2">
    <w:pPr>
      <w:pStyle w:val="af3"/>
      <w:tabs>
        <w:tab w:val="right" w:pos="9496"/>
      </w:tabs>
      <w:rPr>
        <w:sz w:val="16"/>
      </w:rPr>
    </w:pPr>
    <w:r>
      <w:rPr>
        <w:noProof/>
        <w:sz w:val="16"/>
        <w:lang w:val="ru-RU" w:eastAsia="ru-RU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EF02D2C" wp14:editId="2F01A9C8">
              <wp:simplePos x="0" y="0"/>
              <wp:positionH relativeFrom="page">
                <wp:posOffset>741680</wp:posOffset>
              </wp:positionH>
              <wp:positionV relativeFrom="page">
                <wp:posOffset>283845</wp:posOffset>
              </wp:positionV>
              <wp:extent cx="6588760" cy="10189210"/>
              <wp:effectExtent l="17780" t="17145" r="13335" b="13970"/>
              <wp:wrapNone/>
              <wp:docPr id="34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65887" cy="101892"/>
                      </a:xfrm>
                    </wpg:grpSpPr>
                    <wps:wsp>
                      <wps:cNvPr id="2" name="Shape 14682"/>
                      <wps:cNvSpPr>
                        <a:spLocks/>
                      </wps:cNvSpPr>
                      <wps:spPr bwMode="auto">
                        <a:xfrm>
                          <a:off x="0" y="0"/>
                          <a:ext cx="65887" cy="101892"/>
                        </a:xfrm>
                        <a:custGeom>
                          <a:avLst/>
                          <a:gdLst>
                            <a:gd name="T0" fmla="*/ 0 w 6588760"/>
                            <a:gd name="T1" fmla="*/ 10189210 h 10189210"/>
                            <a:gd name="T2" fmla="*/ 6588760 w 6588760"/>
                            <a:gd name="T3" fmla="*/ 10189210 h 10189210"/>
                            <a:gd name="T4" fmla="*/ 6588760 w 6588760"/>
                            <a:gd name="T5" fmla="*/ 0 h 10189210"/>
                            <a:gd name="T6" fmla="*/ 0 w 6588760"/>
                            <a:gd name="T7" fmla="*/ 0 h 10189210"/>
                            <a:gd name="T8" fmla="*/ 0 w 6588760"/>
                            <a:gd name="T9" fmla="*/ 10189210 h 10189210"/>
                            <a:gd name="T10" fmla="*/ 0 w 6588760"/>
                            <a:gd name="T11" fmla="*/ 0 h 10189210"/>
                            <a:gd name="T12" fmla="*/ 6588760 w 6588760"/>
                            <a:gd name="T13" fmla="*/ 10189210 h 101892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588760" h="10189210">
                              <a:moveTo>
                                <a:pt x="0" y="10189210"/>
                              </a:moveTo>
                              <a:lnTo>
                                <a:pt x="6588760" y="10189210"/>
                              </a:lnTo>
                              <a:lnTo>
                                <a:pt x="6588760" y="0"/>
                              </a:lnTo>
                              <a:lnTo>
                                <a:pt x="0" y="0"/>
                              </a:lnTo>
                              <a:lnTo>
                                <a:pt x="0" y="10189210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E8BBF1" id="Group 33" o:spid="_x0000_s1026" style="position:absolute;margin-left:58.4pt;margin-top:22.35pt;width:518.8pt;height:802.3pt;z-index:-251656192;mso-position-horizontal-relative:page;mso-position-vertical-relative:page" coordsize="65887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">
              <v:shape id="Shape 14682" o:spid="_x0000_s1027" style="position:absolute;width:65887;height:101892;visibility:visible;mso-wrap-style:square;v-text-anchor:top" coordsize="6588760,10189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" path="m,10189210r6588760,l6588760,,,,,10189210xe" filled="f" strokeweight="2pt">
                <v:stroke miterlimit="83231f" joinstyle="miter"/>
                <v:path arrowok="t" o:connecttype="custom" o:connectlocs="0,101892;65887,101892;65887,0;0,0;0,101892" o:connectangles="0,0,0,0,0" textboxrect="0,0,6588760,10189210"/>
              </v:shape>
              <w10:wrap anchorx="page" anchory="page"/>
            </v:group>
          </w:pict>
        </mc:Fallback>
      </mc:AlternateContent>
    </w:r>
    <w:r>
      <w:rPr>
        <w:sz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CFACC" w14:textId="77777777" w:rsidR="00262555" w:rsidRDefault="00262555">
    <w:pPr>
      <w:pStyle w:val="af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91DE04E" wp14:editId="5A32C83B">
              <wp:simplePos x="0" y="0"/>
              <wp:positionH relativeFrom="page">
                <wp:posOffset>713740</wp:posOffset>
              </wp:positionH>
              <wp:positionV relativeFrom="page">
                <wp:posOffset>251460</wp:posOffset>
              </wp:positionV>
              <wp:extent cx="6588760" cy="10189210"/>
              <wp:effectExtent l="18415" t="13335" r="12700" b="17780"/>
              <wp:wrapNone/>
              <wp:docPr id="70441019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65887" cy="101892"/>
                      </a:xfrm>
                    </wpg:grpSpPr>
                    <wps:wsp>
                      <wps:cNvPr id="30574491" name="Shape 14682"/>
                      <wps:cNvSpPr>
                        <a:spLocks/>
                      </wps:cNvSpPr>
                      <wps:spPr bwMode="auto">
                        <a:xfrm>
                          <a:off x="0" y="0"/>
                          <a:ext cx="65887" cy="101892"/>
                        </a:xfrm>
                        <a:custGeom>
                          <a:avLst/>
                          <a:gdLst>
                            <a:gd name="T0" fmla="*/ 0 w 6588760"/>
                            <a:gd name="T1" fmla="*/ 10189210 h 10189210"/>
                            <a:gd name="T2" fmla="*/ 6588760 w 6588760"/>
                            <a:gd name="T3" fmla="*/ 10189210 h 10189210"/>
                            <a:gd name="T4" fmla="*/ 6588760 w 6588760"/>
                            <a:gd name="T5" fmla="*/ 0 h 10189210"/>
                            <a:gd name="T6" fmla="*/ 0 w 6588760"/>
                            <a:gd name="T7" fmla="*/ 0 h 10189210"/>
                            <a:gd name="T8" fmla="*/ 0 w 6588760"/>
                            <a:gd name="T9" fmla="*/ 10189210 h 10189210"/>
                            <a:gd name="T10" fmla="*/ 0 w 6588760"/>
                            <a:gd name="T11" fmla="*/ 0 h 10189210"/>
                            <a:gd name="T12" fmla="*/ 6588760 w 6588760"/>
                            <a:gd name="T13" fmla="*/ 10189210 h 101892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588760" h="10189210">
                              <a:moveTo>
                                <a:pt x="0" y="10189210"/>
                              </a:moveTo>
                              <a:lnTo>
                                <a:pt x="6588760" y="10189210"/>
                              </a:lnTo>
                              <a:lnTo>
                                <a:pt x="6588760" y="0"/>
                              </a:lnTo>
                              <a:lnTo>
                                <a:pt x="0" y="0"/>
                              </a:lnTo>
                              <a:lnTo>
                                <a:pt x="0" y="10189210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EB6691" id="Group 35" o:spid="_x0000_s1026" style="position:absolute;margin-left:56.2pt;margin-top:19.8pt;width:518.8pt;height:802.3pt;z-index:-251655168;mso-position-horizontal-relative:page;mso-position-vertical-relative:page" coordsize="65887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">
              <v:shape id="Shape 14682" o:spid="_x0000_s1027" style="position:absolute;width:65887;height:101892;visibility:visible;mso-wrap-style:square;v-text-anchor:top" coordsize="6588760,10189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" path="m,10189210r6588760,l6588760,,,,,10189210xe" filled="f" strokeweight="2pt">
                <v:stroke miterlimit="83231f" joinstyle="miter"/>
                <v:path arrowok="t" o:connecttype="custom" o:connectlocs="0,101892;65887,101892;65887,0;0,0;0,101892" o:connectangles="0,0,0,0,0" textboxrect="0,0,6588760,1018921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hint="default"/>
        <w:caps w:val="0"/>
        <w:smallCaps w:val="0"/>
        <w:szCs w:val="28"/>
        <w:lang w:val="ru-RU"/>
      </w:rPr>
    </w:lvl>
  </w:abstractNum>
  <w:abstractNum w:abstractNumId="2" w15:restartNumberingAfterBreak="0">
    <w:nsid w:val="00000003"/>
    <w:multiLevelType w:val="multilevel"/>
    <w:tmpl w:val="00000003"/>
    <w:name w:val="WW8Num6"/>
    <w:lvl w:ilvl="0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2847"/>
        </w:tabs>
        <w:ind w:left="2847" w:hanging="72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800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216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2520"/>
      </w:p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2880"/>
      </w:p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3240"/>
      </w:pPr>
    </w:lvl>
  </w:abstractNum>
  <w:abstractNum w:abstractNumId="3" w15:restartNumberingAfterBreak="0">
    <w:nsid w:val="00000004"/>
    <w:multiLevelType w:val="singleLevel"/>
    <w:tmpl w:val="00000004"/>
    <w:name w:val="WW8Num3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40"/>
    <w:lvl w:ilvl="0">
      <w:start w:val="1"/>
      <w:numFmt w:val="decimal"/>
      <w:pStyle w:val="a0"/>
      <w:lvlText w:val="%1"/>
      <w:lvlJc w:val="left"/>
      <w:pPr>
        <w:tabs>
          <w:tab w:val="num" w:pos="1418"/>
        </w:tabs>
        <w:ind w:left="1418" w:hanging="698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position w:val="0"/>
        <w:sz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531"/>
        </w:tabs>
        <w:ind w:left="1531" w:hanging="811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8"/>
        <w:vertAlign w:val="baseline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2552" w:hanging="1832"/>
      </w:pPr>
      <w:rPr>
        <w:rFonts w:ascii="Times New Roman" w:hAnsi="Times New Roman" w:cs="Times New Roman" w:hint="default"/>
        <w:b/>
        <w:i w:val="0"/>
        <w:spacing w:val="20"/>
        <w:w w:val="10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4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hint="default"/>
        <w:caps w:val="0"/>
        <w:smallCaps w:val="0"/>
        <w:szCs w:val="28"/>
        <w:lang w:val="ru-RU"/>
      </w:rPr>
    </w:lvl>
  </w:abstractNum>
  <w:abstractNum w:abstractNumId="6" w15:restartNumberingAfterBreak="0">
    <w:nsid w:val="000F7A98"/>
    <w:multiLevelType w:val="hybridMultilevel"/>
    <w:tmpl w:val="4CBC3538"/>
    <w:lvl w:ilvl="0" w:tplc="07882E1C">
      <w:numFmt w:val="bullet"/>
      <w:lvlText w:val="–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024241F4"/>
    <w:multiLevelType w:val="hybridMultilevel"/>
    <w:tmpl w:val="15C0B07C"/>
    <w:lvl w:ilvl="0" w:tplc="FDD6C010">
      <w:start w:val="1"/>
      <w:numFmt w:val="decimal"/>
      <w:lvlText w:val="%1."/>
      <w:lvlJc w:val="left"/>
      <w:pPr>
        <w:ind w:left="1571" w:hanging="360"/>
      </w:pPr>
      <w:rPr>
        <w:rFonts w:hint="default"/>
        <w:spacing w:val="3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EF044F"/>
    <w:multiLevelType w:val="hybridMultilevel"/>
    <w:tmpl w:val="24AE7CE4"/>
    <w:lvl w:ilvl="0" w:tplc="B0869EB6">
      <w:numFmt w:val="bullet"/>
      <w:lvlText w:val="–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09DA217B"/>
    <w:multiLevelType w:val="hybridMultilevel"/>
    <w:tmpl w:val="63F2D704"/>
    <w:lvl w:ilvl="0" w:tplc="FDD6C010">
      <w:start w:val="1"/>
      <w:numFmt w:val="decimal"/>
      <w:lvlText w:val="%1."/>
      <w:lvlJc w:val="left"/>
      <w:pPr>
        <w:ind w:left="1571" w:hanging="360"/>
      </w:pPr>
      <w:rPr>
        <w:rFonts w:hint="default"/>
        <w:spacing w:val="3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0AE40DE8"/>
    <w:multiLevelType w:val="hybridMultilevel"/>
    <w:tmpl w:val="09A6600C"/>
    <w:lvl w:ilvl="0" w:tplc="22EAD402">
      <w:numFmt w:val="bullet"/>
      <w:lvlText w:val="–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114242C4"/>
    <w:multiLevelType w:val="hybridMultilevel"/>
    <w:tmpl w:val="FDDA3A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305553B"/>
    <w:multiLevelType w:val="hybridMultilevel"/>
    <w:tmpl w:val="AEF8EB6E"/>
    <w:lvl w:ilvl="0" w:tplc="596E68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CD435B7"/>
    <w:multiLevelType w:val="hybridMultilevel"/>
    <w:tmpl w:val="F4588A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03133E5"/>
    <w:multiLevelType w:val="hybridMultilevel"/>
    <w:tmpl w:val="3CAC26EA"/>
    <w:lvl w:ilvl="0" w:tplc="FDD6C010">
      <w:start w:val="1"/>
      <w:numFmt w:val="decimal"/>
      <w:lvlText w:val="%1."/>
      <w:lvlJc w:val="left"/>
      <w:pPr>
        <w:ind w:left="1440" w:hanging="360"/>
      </w:pPr>
      <w:rPr>
        <w:rFonts w:hint="default"/>
        <w:spacing w:val="3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0D65A89"/>
    <w:multiLevelType w:val="hybridMultilevel"/>
    <w:tmpl w:val="E306E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981CA7"/>
    <w:multiLevelType w:val="hybridMultilevel"/>
    <w:tmpl w:val="E682C54A"/>
    <w:lvl w:ilvl="0" w:tplc="36FCEB9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357A4C08"/>
    <w:multiLevelType w:val="hybridMultilevel"/>
    <w:tmpl w:val="AFD02E6A"/>
    <w:lvl w:ilvl="0" w:tplc="07CCA160">
      <w:start w:val="4"/>
      <w:numFmt w:val="decimal"/>
      <w:lvlText w:val="%1)"/>
      <w:lvlJc w:val="left"/>
      <w:pPr>
        <w:ind w:left="1211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91634CB"/>
    <w:multiLevelType w:val="hybridMultilevel"/>
    <w:tmpl w:val="349A489A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85301"/>
    <w:multiLevelType w:val="hybridMultilevel"/>
    <w:tmpl w:val="23CCBB1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3B8820BE"/>
    <w:multiLevelType w:val="hybridMultilevel"/>
    <w:tmpl w:val="B97C682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1" w15:restartNumberingAfterBreak="0">
    <w:nsid w:val="3C4F6797"/>
    <w:multiLevelType w:val="hybridMultilevel"/>
    <w:tmpl w:val="5B5068EA"/>
    <w:lvl w:ilvl="0" w:tplc="B3AC49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FE86457"/>
    <w:multiLevelType w:val="hybridMultilevel"/>
    <w:tmpl w:val="4A925652"/>
    <w:lvl w:ilvl="0" w:tplc="FDD6C010">
      <w:start w:val="1"/>
      <w:numFmt w:val="decimal"/>
      <w:lvlText w:val="%1."/>
      <w:lvlJc w:val="left"/>
      <w:pPr>
        <w:ind w:left="1931" w:hanging="360"/>
      </w:pPr>
      <w:rPr>
        <w:rFonts w:hint="default"/>
        <w:spacing w:val="30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3" w15:restartNumberingAfterBreak="0">
    <w:nsid w:val="4CA80037"/>
    <w:multiLevelType w:val="hybridMultilevel"/>
    <w:tmpl w:val="84C6061E"/>
    <w:lvl w:ilvl="0" w:tplc="FDD6C010">
      <w:start w:val="1"/>
      <w:numFmt w:val="decimal"/>
      <w:lvlText w:val="%1."/>
      <w:lvlJc w:val="left"/>
      <w:pPr>
        <w:ind w:left="1571" w:hanging="360"/>
      </w:pPr>
      <w:rPr>
        <w:rFonts w:hint="default"/>
        <w:spacing w:val="3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FA816B5"/>
    <w:multiLevelType w:val="hybridMultilevel"/>
    <w:tmpl w:val="1D5250DE"/>
    <w:lvl w:ilvl="0" w:tplc="BD249A7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02A1C81"/>
    <w:multiLevelType w:val="hybridMultilevel"/>
    <w:tmpl w:val="8F3C5808"/>
    <w:lvl w:ilvl="0" w:tplc="12A80AE6">
      <w:start w:val="1"/>
      <w:numFmt w:val="decimal"/>
      <w:lvlText w:val="%1."/>
      <w:lvlJc w:val="left"/>
      <w:pPr>
        <w:ind w:left="1607" w:hanging="7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892110B"/>
    <w:multiLevelType w:val="hybridMultilevel"/>
    <w:tmpl w:val="25BE6D20"/>
    <w:lvl w:ilvl="0" w:tplc="FDD6C010">
      <w:start w:val="1"/>
      <w:numFmt w:val="decimal"/>
      <w:lvlText w:val="%1."/>
      <w:lvlJc w:val="left"/>
      <w:pPr>
        <w:ind w:left="720" w:hanging="360"/>
      </w:pPr>
      <w:rPr>
        <w:rFonts w:hint="default"/>
        <w:spacing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B7923"/>
    <w:multiLevelType w:val="hybridMultilevel"/>
    <w:tmpl w:val="1764D6E2"/>
    <w:lvl w:ilvl="0" w:tplc="140C6F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F3B2E45"/>
    <w:multiLevelType w:val="hybridMultilevel"/>
    <w:tmpl w:val="42EE1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E0767E"/>
    <w:multiLevelType w:val="hybridMultilevel"/>
    <w:tmpl w:val="7A2C5BDC"/>
    <w:lvl w:ilvl="0" w:tplc="501E0E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3172592"/>
    <w:multiLevelType w:val="hybridMultilevel"/>
    <w:tmpl w:val="B470A4E2"/>
    <w:lvl w:ilvl="0" w:tplc="BE404B0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E103D2"/>
    <w:multiLevelType w:val="hybridMultilevel"/>
    <w:tmpl w:val="6682FF5E"/>
    <w:lvl w:ilvl="0" w:tplc="00000002">
      <w:start w:val="1"/>
      <w:numFmt w:val="decimal"/>
      <w:lvlText w:val="%1)"/>
      <w:lvlJc w:val="left"/>
      <w:pPr>
        <w:tabs>
          <w:tab w:val="num" w:pos="720"/>
        </w:tabs>
        <w:ind w:left="1440" w:hanging="360"/>
      </w:pPr>
      <w:rPr>
        <w:rFonts w:hint="default"/>
        <w:caps w:val="0"/>
        <w:smallCaps w:val="0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4D052A8"/>
    <w:multiLevelType w:val="hybridMultilevel"/>
    <w:tmpl w:val="860E6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98617B"/>
    <w:multiLevelType w:val="hybridMultilevel"/>
    <w:tmpl w:val="2D14A9F2"/>
    <w:lvl w:ilvl="0" w:tplc="D27438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DCF753C"/>
    <w:multiLevelType w:val="hybridMultilevel"/>
    <w:tmpl w:val="65CA67AE"/>
    <w:lvl w:ilvl="0" w:tplc="FB9C3D12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15C395A"/>
    <w:multiLevelType w:val="hybridMultilevel"/>
    <w:tmpl w:val="24A2BDBE"/>
    <w:lvl w:ilvl="0" w:tplc="0278F9E4">
      <w:start w:val="4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74024035"/>
    <w:multiLevelType w:val="hybridMultilevel"/>
    <w:tmpl w:val="276CA932"/>
    <w:lvl w:ilvl="0" w:tplc="03C26D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BC0DEE"/>
    <w:multiLevelType w:val="hybridMultilevel"/>
    <w:tmpl w:val="1E10CEE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7791434F"/>
    <w:multiLevelType w:val="hybridMultilevel"/>
    <w:tmpl w:val="EB56D2C6"/>
    <w:lvl w:ilvl="0" w:tplc="FDD6C010">
      <w:start w:val="1"/>
      <w:numFmt w:val="decimal"/>
      <w:lvlText w:val="%1."/>
      <w:lvlJc w:val="left"/>
      <w:pPr>
        <w:ind w:left="1571" w:hanging="360"/>
      </w:pPr>
      <w:rPr>
        <w:rFonts w:hint="default"/>
        <w:spacing w:val="3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B0B3884"/>
    <w:multiLevelType w:val="hybridMultilevel"/>
    <w:tmpl w:val="FDAEC49E"/>
    <w:lvl w:ilvl="0" w:tplc="9322F2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CF6450E"/>
    <w:multiLevelType w:val="hybridMultilevel"/>
    <w:tmpl w:val="103ACD4E"/>
    <w:lvl w:ilvl="0" w:tplc="FDD6C010">
      <w:start w:val="1"/>
      <w:numFmt w:val="decimal"/>
      <w:lvlText w:val="%1."/>
      <w:lvlJc w:val="left"/>
      <w:pPr>
        <w:ind w:left="1571" w:hanging="360"/>
      </w:pPr>
      <w:rPr>
        <w:rFonts w:hint="default"/>
        <w:spacing w:val="3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7E694E4E"/>
    <w:multiLevelType w:val="hybridMultilevel"/>
    <w:tmpl w:val="A2D0ADEE"/>
    <w:lvl w:ilvl="0" w:tplc="FDD6C010">
      <w:start w:val="1"/>
      <w:numFmt w:val="decimal"/>
      <w:lvlText w:val="%1."/>
      <w:lvlJc w:val="left"/>
      <w:pPr>
        <w:ind w:left="1571" w:hanging="360"/>
      </w:pPr>
      <w:rPr>
        <w:rFonts w:hint="default"/>
        <w:spacing w:val="3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697584257">
    <w:abstractNumId w:val="0"/>
  </w:num>
  <w:num w:numId="2" w16cid:durableId="1208448838">
    <w:abstractNumId w:val="1"/>
  </w:num>
  <w:num w:numId="3" w16cid:durableId="617368912">
    <w:abstractNumId w:val="2"/>
  </w:num>
  <w:num w:numId="4" w16cid:durableId="2142308298">
    <w:abstractNumId w:val="3"/>
  </w:num>
  <w:num w:numId="5" w16cid:durableId="64960664">
    <w:abstractNumId w:val="4"/>
  </w:num>
  <w:num w:numId="6" w16cid:durableId="1097753971">
    <w:abstractNumId w:val="5"/>
  </w:num>
  <w:num w:numId="7" w16cid:durableId="427699243">
    <w:abstractNumId w:val="23"/>
  </w:num>
  <w:num w:numId="8" w16cid:durableId="1125542292">
    <w:abstractNumId w:val="31"/>
  </w:num>
  <w:num w:numId="9" w16cid:durableId="1375889719">
    <w:abstractNumId w:val="7"/>
  </w:num>
  <w:num w:numId="10" w16cid:durableId="464781615">
    <w:abstractNumId w:val="14"/>
  </w:num>
  <w:num w:numId="11" w16cid:durableId="1611814440">
    <w:abstractNumId w:val="39"/>
  </w:num>
  <w:num w:numId="12" w16cid:durableId="1671326362">
    <w:abstractNumId w:val="18"/>
  </w:num>
  <w:num w:numId="13" w16cid:durableId="1814635856">
    <w:abstractNumId w:val="33"/>
  </w:num>
  <w:num w:numId="14" w16cid:durableId="1866942937">
    <w:abstractNumId w:val="36"/>
  </w:num>
  <w:num w:numId="15" w16cid:durableId="1752195494">
    <w:abstractNumId w:val="15"/>
  </w:num>
  <w:num w:numId="16" w16cid:durableId="549272336">
    <w:abstractNumId w:val="11"/>
  </w:num>
  <w:num w:numId="17" w16cid:durableId="1333023947">
    <w:abstractNumId w:val="9"/>
  </w:num>
  <w:num w:numId="18" w16cid:durableId="1283070067">
    <w:abstractNumId w:val="38"/>
  </w:num>
  <w:num w:numId="19" w16cid:durableId="39280725">
    <w:abstractNumId w:val="22"/>
  </w:num>
  <w:num w:numId="20" w16cid:durableId="1862930173">
    <w:abstractNumId w:val="26"/>
  </w:num>
  <w:num w:numId="21" w16cid:durableId="320037585">
    <w:abstractNumId w:val="17"/>
  </w:num>
  <w:num w:numId="22" w16cid:durableId="1980721972">
    <w:abstractNumId w:val="41"/>
  </w:num>
  <w:num w:numId="23" w16cid:durableId="2003270773">
    <w:abstractNumId w:val="40"/>
  </w:num>
  <w:num w:numId="24" w16cid:durableId="1024744374">
    <w:abstractNumId w:val="28"/>
  </w:num>
  <w:num w:numId="25" w16cid:durableId="1952786570">
    <w:abstractNumId w:val="37"/>
  </w:num>
  <w:num w:numId="26" w16cid:durableId="1804736000">
    <w:abstractNumId w:val="20"/>
  </w:num>
  <w:num w:numId="27" w16cid:durableId="59181753">
    <w:abstractNumId w:val="19"/>
  </w:num>
  <w:num w:numId="28" w16cid:durableId="543254636">
    <w:abstractNumId w:val="30"/>
  </w:num>
  <w:num w:numId="29" w16cid:durableId="1544094006">
    <w:abstractNumId w:val="13"/>
  </w:num>
  <w:num w:numId="30" w16cid:durableId="1444880132">
    <w:abstractNumId w:val="6"/>
  </w:num>
  <w:num w:numId="31" w16cid:durableId="590241431">
    <w:abstractNumId w:val="10"/>
  </w:num>
  <w:num w:numId="32" w16cid:durableId="441537541">
    <w:abstractNumId w:val="8"/>
  </w:num>
  <w:num w:numId="33" w16cid:durableId="2071419907">
    <w:abstractNumId w:val="32"/>
  </w:num>
  <w:num w:numId="34" w16cid:durableId="1527210363">
    <w:abstractNumId w:val="25"/>
  </w:num>
  <w:num w:numId="35" w16cid:durableId="1503545974">
    <w:abstractNumId w:val="16"/>
  </w:num>
  <w:num w:numId="36" w16cid:durableId="729382458">
    <w:abstractNumId w:val="34"/>
  </w:num>
  <w:num w:numId="37" w16cid:durableId="1132020602">
    <w:abstractNumId w:val="29"/>
  </w:num>
  <w:num w:numId="38" w16cid:durableId="521941339">
    <w:abstractNumId w:val="21"/>
  </w:num>
  <w:num w:numId="39" w16cid:durableId="1905020293">
    <w:abstractNumId w:val="24"/>
  </w:num>
  <w:num w:numId="40" w16cid:durableId="1700159956">
    <w:abstractNumId w:val="27"/>
  </w:num>
  <w:num w:numId="41" w16cid:durableId="895164116">
    <w:abstractNumId w:val="35"/>
  </w:num>
  <w:num w:numId="42" w16cid:durableId="20851087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9CA"/>
    <w:rsid w:val="0000014F"/>
    <w:rsid w:val="0000367E"/>
    <w:rsid w:val="00012261"/>
    <w:rsid w:val="000134AC"/>
    <w:rsid w:val="00015C54"/>
    <w:rsid w:val="0001725B"/>
    <w:rsid w:val="00017A4D"/>
    <w:rsid w:val="00025732"/>
    <w:rsid w:val="00027D9A"/>
    <w:rsid w:val="00031651"/>
    <w:rsid w:val="00033435"/>
    <w:rsid w:val="0003528D"/>
    <w:rsid w:val="0003556B"/>
    <w:rsid w:val="00036349"/>
    <w:rsid w:val="00036FF9"/>
    <w:rsid w:val="00037E9C"/>
    <w:rsid w:val="000410B5"/>
    <w:rsid w:val="00045FE0"/>
    <w:rsid w:val="00047F0E"/>
    <w:rsid w:val="0005189E"/>
    <w:rsid w:val="00053F49"/>
    <w:rsid w:val="00056870"/>
    <w:rsid w:val="00062C27"/>
    <w:rsid w:val="00064445"/>
    <w:rsid w:val="00067861"/>
    <w:rsid w:val="00070878"/>
    <w:rsid w:val="000713F2"/>
    <w:rsid w:val="00074F65"/>
    <w:rsid w:val="00075175"/>
    <w:rsid w:val="00075D1E"/>
    <w:rsid w:val="000801EE"/>
    <w:rsid w:val="00081DDC"/>
    <w:rsid w:val="00083F1D"/>
    <w:rsid w:val="00085614"/>
    <w:rsid w:val="00092683"/>
    <w:rsid w:val="00094CD1"/>
    <w:rsid w:val="000A0A8A"/>
    <w:rsid w:val="000A21F5"/>
    <w:rsid w:val="000A24D9"/>
    <w:rsid w:val="000A2A58"/>
    <w:rsid w:val="000A4A87"/>
    <w:rsid w:val="000A4CD5"/>
    <w:rsid w:val="000A52C0"/>
    <w:rsid w:val="000A54F8"/>
    <w:rsid w:val="000A6D87"/>
    <w:rsid w:val="000B0964"/>
    <w:rsid w:val="000B3940"/>
    <w:rsid w:val="000B3C2D"/>
    <w:rsid w:val="000B4B6C"/>
    <w:rsid w:val="000C1BCC"/>
    <w:rsid w:val="000C409F"/>
    <w:rsid w:val="000C5898"/>
    <w:rsid w:val="000C67C9"/>
    <w:rsid w:val="000D319C"/>
    <w:rsid w:val="000D590B"/>
    <w:rsid w:val="000E187E"/>
    <w:rsid w:val="000E3D9E"/>
    <w:rsid w:val="000E4E08"/>
    <w:rsid w:val="000E50AC"/>
    <w:rsid w:val="000E532F"/>
    <w:rsid w:val="000E6627"/>
    <w:rsid w:val="000F1661"/>
    <w:rsid w:val="000F4E0E"/>
    <w:rsid w:val="0010211B"/>
    <w:rsid w:val="0010332D"/>
    <w:rsid w:val="00103621"/>
    <w:rsid w:val="00110B72"/>
    <w:rsid w:val="0011226F"/>
    <w:rsid w:val="00112A66"/>
    <w:rsid w:val="00112FC3"/>
    <w:rsid w:val="001134B3"/>
    <w:rsid w:val="001135EA"/>
    <w:rsid w:val="001152E3"/>
    <w:rsid w:val="00115F71"/>
    <w:rsid w:val="00117AA3"/>
    <w:rsid w:val="00123A06"/>
    <w:rsid w:val="00125F7E"/>
    <w:rsid w:val="00126907"/>
    <w:rsid w:val="00131093"/>
    <w:rsid w:val="00132069"/>
    <w:rsid w:val="001333C7"/>
    <w:rsid w:val="00134936"/>
    <w:rsid w:val="00141116"/>
    <w:rsid w:val="001411CC"/>
    <w:rsid w:val="001425F2"/>
    <w:rsid w:val="001524F7"/>
    <w:rsid w:val="00165160"/>
    <w:rsid w:val="00165707"/>
    <w:rsid w:val="00175BB8"/>
    <w:rsid w:val="00176D2C"/>
    <w:rsid w:val="00177E23"/>
    <w:rsid w:val="00181FBC"/>
    <w:rsid w:val="00184AB9"/>
    <w:rsid w:val="001879A2"/>
    <w:rsid w:val="00197D28"/>
    <w:rsid w:val="001B5F05"/>
    <w:rsid w:val="001C1C9E"/>
    <w:rsid w:val="001C4390"/>
    <w:rsid w:val="001C5602"/>
    <w:rsid w:val="001C5DA4"/>
    <w:rsid w:val="001D21F4"/>
    <w:rsid w:val="001D4AEB"/>
    <w:rsid w:val="001D7E12"/>
    <w:rsid w:val="001F73F6"/>
    <w:rsid w:val="00201A7E"/>
    <w:rsid w:val="00204E13"/>
    <w:rsid w:val="00207778"/>
    <w:rsid w:val="00211896"/>
    <w:rsid w:val="00221100"/>
    <w:rsid w:val="00222B1B"/>
    <w:rsid w:val="00223CD8"/>
    <w:rsid w:val="00226991"/>
    <w:rsid w:val="00230FE9"/>
    <w:rsid w:val="0023193E"/>
    <w:rsid w:val="0023216F"/>
    <w:rsid w:val="00235938"/>
    <w:rsid w:val="00242003"/>
    <w:rsid w:val="0024242A"/>
    <w:rsid w:val="00242484"/>
    <w:rsid w:val="002434C6"/>
    <w:rsid w:val="002471F4"/>
    <w:rsid w:val="0024786C"/>
    <w:rsid w:val="00250CBD"/>
    <w:rsid w:val="00251A1A"/>
    <w:rsid w:val="0025436F"/>
    <w:rsid w:val="002572D6"/>
    <w:rsid w:val="0025733F"/>
    <w:rsid w:val="00257FBE"/>
    <w:rsid w:val="00262555"/>
    <w:rsid w:val="00263F67"/>
    <w:rsid w:val="00271E6B"/>
    <w:rsid w:val="00272C38"/>
    <w:rsid w:val="002775A7"/>
    <w:rsid w:val="002854A6"/>
    <w:rsid w:val="00292EE8"/>
    <w:rsid w:val="00293B1C"/>
    <w:rsid w:val="00297195"/>
    <w:rsid w:val="002A084A"/>
    <w:rsid w:val="002A1AF8"/>
    <w:rsid w:val="002A3894"/>
    <w:rsid w:val="002B5AC1"/>
    <w:rsid w:val="002C31D0"/>
    <w:rsid w:val="002C4414"/>
    <w:rsid w:val="002C678E"/>
    <w:rsid w:val="002D0B6D"/>
    <w:rsid w:val="002D37D9"/>
    <w:rsid w:val="002D3C5F"/>
    <w:rsid w:val="002D6F0D"/>
    <w:rsid w:val="002E186D"/>
    <w:rsid w:val="002E3B74"/>
    <w:rsid w:val="002E6B16"/>
    <w:rsid w:val="002F3BD1"/>
    <w:rsid w:val="002F7738"/>
    <w:rsid w:val="002F7CDF"/>
    <w:rsid w:val="00305A0D"/>
    <w:rsid w:val="00311AB7"/>
    <w:rsid w:val="00311CA2"/>
    <w:rsid w:val="003150FD"/>
    <w:rsid w:val="00317DF9"/>
    <w:rsid w:val="00322BE4"/>
    <w:rsid w:val="00324F2A"/>
    <w:rsid w:val="00325456"/>
    <w:rsid w:val="0032647B"/>
    <w:rsid w:val="00327868"/>
    <w:rsid w:val="00330125"/>
    <w:rsid w:val="00330389"/>
    <w:rsid w:val="003329D1"/>
    <w:rsid w:val="00333C7B"/>
    <w:rsid w:val="00340F25"/>
    <w:rsid w:val="00347582"/>
    <w:rsid w:val="00347B61"/>
    <w:rsid w:val="0035575A"/>
    <w:rsid w:val="00357719"/>
    <w:rsid w:val="003669C5"/>
    <w:rsid w:val="00366A62"/>
    <w:rsid w:val="00371215"/>
    <w:rsid w:val="003730F0"/>
    <w:rsid w:val="00373713"/>
    <w:rsid w:val="003754E3"/>
    <w:rsid w:val="0037567A"/>
    <w:rsid w:val="0038077E"/>
    <w:rsid w:val="00385483"/>
    <w:rsid w:val="00390C41"/>
    <w:rsid w:val="0039795A"/>
    <w:rsid w:val="003A00D1"/>
    <w:rsid w:val="003A2474"/>
    <w:rsid w:val="003A3ED0"/>
    <w:rsid w:val="003A4B05"/>
    <w:rsid w:val="003A7BD5"/>
    <w:rsid w:val="003A7E17"/>
    <w:rsid w:val="003B20F0"/>
    <w:rsid w:val="003B26B7"/>
    <w:rsid w:val="003B331D"/>
    <w:rsid w:val="003B6EDD"/>
    <w:rsid w:val="003C306D"/>
    <w:rsid w:val="003C44FC"/>
    <w:rsid w:val="003C60F3"/>
    <w:rsid w:val="003C634F"/>
    <w:rsid w:val="003C7967"/>
    <w:rsid w:val="003D35C5"/>
    <w:rsid w:val="003D6A89"/>
    <w:rsid w:val="003E2045"/>
    <w:rsid w:val="003E24E1"/>
    <w:rsid w:val="003E3153"/>
    <w:rsid w:val="003E3E23"/>
    <w:rsid w:val="003E5935"/>
    <w:rsid w:val="003F1A04"/>
    <w:rsid w:val="003F55AF"/>
    <w:rsid w:val="003F61B1"/>
    <w:rsid w:val="00401605"/>
    <w:rsid w:val="0040479D"/>
    <w:rsid w:val="004060F9"/>
    <w:rsid w:val="00411263"/>
    <w:rsid w:val="00414DAC"/>
    <w:rsid w:val="00416498"/>
    <w:rsid w:val="00417FDB"/>
    <w:rsid w:val="00421C08"/>
    <w:rsid w:val="00422996"/>
    <w:rsid w:val="0042446E"/>
    <w:rsid w:val="004266A0"/>
    <w:rsid w:val="0043069C"/>
    <w:rsid w:val="00431AF0"/>
    <w:rsid w:val="00432847"/>
    <w:rsid w:val="0043359D"/>
    <w:rsid w:val="00441D7C"/>
    <w:rsid w:val="00444914"/>
    <w:rsid w:val="00447F6A"/>
    <w:rsid w:val="00452C97"/>
    <w:rsid w:val="004530FA"/>
    <w:rsid w:val="004535CB"/>
    <w:rsid w:val="00456878"/>
    <w:rsid w:val="00466647"/>
    <w:rsid w:val="004709B0"/>
    <w:rsid w:val="00471261"/>
    <w:rsid w:val="00473F41"/>
    <w:rsid w:val="004744C0"/>
    <w:rsid w:val="00481482"/>
    <w:rsid w:val="00486627"/>
    <w:rsid w:val="00487495"/>
    <w:rsid w:val="0049068B"/>
    <w:rsid w:val="0049196E"/>
    <w:rsid w:val="00493C34"/>
    <w:rsid w:val="00494774"/>
    <w:rsid w:val="004A064A"/>
    <w:rsid w:val="004B1E85"/>
    <w:rsid w:val="004B306E"/>
    <w:rsid w:val="004B59DA"/>
    <w:rsid w:val="004B59DB"/>
    <w:rsid w:val="004B6074"/>
    <w:rsid w:val="004B78B5"/>
    <w:rsid w:val="004C33B5"/>
    <w:rsid w:val="004C580A"/>
    <w:rsid w:val="004D4443"/>
    <w:rsid w:val="004D5B74"/>
    <w:rsid w:val="004D7DBB"/>
    <w:rsid w:val="004E09B1"/>
    <w:rsid w:val="004E3EF5"/>
    <w:rsid w:val="004F11D8"/>
    <w:rsid w:val="004F1BD5"/>
    <w:rsid w:val="004F4646"/>
    <w:rsid w:val="004F6186"/>
    <w:rsid w:val="0050477D"/>
    <w:rsid w:val="00504D9F"/>
    <w:rsid w:val="00505C67"/>
    <w:rsid w:val="00512161"/>
    <w:rsid w:val="00512E70"/>
    <w:rsid w:val="005131F9"/>
    <w:rsid w:val="0052328B"/>
    <w:rsid w:val="0053216C"/>
    <w:rsid w:val="00532424"/>
    <w:rsid w:val="00532B93"/>
    <w:rsid w:val="00542500"/>
    <w:rsid w:val="0054400E"/>
    <w:rsid w:val="00544673"/>
    <w:rsid w:val="0054523D"/>
    <w:rsid w:val="00546A35"/>
    <w:rsid w:val="005518C3"/>
    <w:rsid w:val="00551CAB"/>
    <w:rsid w:val="0055319A"/>
    <w:rsid w:val="00556962"/>
    <w:rsid w:val="00561CCA"/>
    <w:rsid w:val="005666D2"/>
    <w:rsid w:val="00567134"/>
    <w:rsid w:val="00576D3D"/>
    <w:rsid w:val="00583857"/>
    <w:rsid w:val="00584AD1"/>
    <w:rsid w:val="00590B95"/>
    <w:rsid w:val="00591C25"/>
    <w:rsid w:val="00593F22"/>
    <w:rsid w:val="0059442A"/>
    <w:rsid w:val="00594BB0"/>
    <w:rsid w:val="005966B1"/>
    <w:rsid w:val="005A6E44"/>
    <w:rsid w:val="005B0305"/>
    <w:rsid w:val="005B041E"/>
    <w:rsid w:val="005B469B"/>
    <w:rsid w:val="005C220B"/>
    <w:rsid w:val="005C2419"/>
    <w:rsid w:val="005C39F3"/>
    <w:rsid w:val="005C48AC"/>
    <w:rsid w:val="005C65D2"/>
    <w:rsid w:val="005D0FEA"/>
    <w:rsid w:val="005D1ADD"/>
    <w:rsid w:val="005D4C3C"/>
    <w:rsid w:val="005D7F1C"/>
    <w:rsid w:val="005E159F"/>
    <w:rsid w:val="005E2D05"/>
    <w:rsid w:val="005E4D33"/>
    <w:rsid w:val="005E6245"/>
    <w:rsid w:val="005E71C4"/>
    <w:rsid w:val="005E7D8A"/>
    <w:rsid w:val="005F46B6"/>
    <w:rsid w:val="005F75CE"/>
    <w:rsid w:val="005F7A55"/>
    <w:rsid w:val="006004EE"/>
    <w:rsid w:val="006106C8"/>
    <w:rsid w:val="006231E5"/>
    <w:rsid w:val="006277AE"/>
    <w:rsid w:val="00633217"/>
    <w:rsid w:val="00641783"/>
    <w:rsid w:val="006445F1"/>
    <w:rsid w:val="00650A9A"/>
    <w:rsid w:val="006519B5"/>
    <w:rsid w:val="0065561C"/>
    <w:rsid w:val="00656394"/>
    <w:rsid w:val="006616FE"/>
    <w:rsid w:val="00661B33"/>
    <w:rsid w:val="006637D0"/>
    <w:rsid w:val="00663D69"/>
    <w:rsid w:val="00665481"/>
    <w:rsid w:val="0067048A"/>
    <w:rsid w:val="006721A4"/>
    <w:rsid w:val="00672713"/>
    <w:rsid w:val="00672E89"/>
    <w:rsid w:val="00680118"/>
    <w:rsid w:val="006851DE"/>
    <w:rsid w:val="00687AA6"/>
    <w:rsid w:val="00690695"/>
    <w:rsid w:val="00695033"/>
    <w:rsid w:val="0069709B"/>
    <w:rsid w:val="006A39C1"/>
    <w:rsid w:val="006A42D7"/>
    <w:rsid w:val="006A5B3C"/>
    <w:rsid w:val="006A788C"/>
    <w:rsid w:val="006B21B7"/>
    <w:rsid w:val="006B4749"/>
    <w:rsid w:val="006B7888"/>
    <w:rsid w:val="006C12A8"/>
    <w:rsid w:val="006C1472"/>
    <w:rsid w:val="006C3418"/>
    <w:rsid w:val="006C45C0"/>
    <w:rsid w:val="006C544A"/>
    <w:rsid w:val="006D1F98"/>
    <w:rsid w:val="006D24E6"/>
    <w:rsid w:val="006D5B46"/>
    <w:rsid w:val="006D5B96"/>
    <w:rsid w:val="006E2BB8"/>
    <w:rsid w:val="006E690D"/>
    <w:rsid w:val="006F0817"/>
    <w:rsid w:val="006F14D3"/>
    <w:rsid w:val="006F3532"/>
    <w:rsid w:val="006F4A2E"/>
    <w:rsid w:val="006F50CF"/>
    <w:rsid w:val="006F530B"/>
    <w:rsid w:val="007042D6"/>
    <w:rsid w:val="00705ECD"/>
    <w:rsid w:val="00706328"/>
    <w:rsid w:val="007104F1"/>
    <w:rsid w:val="007119D8"/>
    <w:rsid w:val="007147E6"/>
    <w:rsid w:val="007225EE"/>
    <w:rsid w:val="00725A56"/>
    <w:rsid w:val="0073001B"/>
    <w:rsid w:val="0073144E"/>
    <w:rsid w:val="00732F43"/>
    <w:rsid w:val="00733852"/>
    <w:rsid w:val="0073499E"/>
    <w:rsid w:val="00734C7F"/>
    <w:rsid w:val="00736825"/>
    <w:rsid w:val="00740A42"/>
    <w:rsid w:val="00752866"/>
    <w:rsid w:val="00753718"/>
    <w:rsid w:val="00753C8F"/>
    <w:rsid w:val="0075423F"/>
    <w:rsid w:val="00755342"/>
    <w:rsid w:val="00761C51"/>
    <w:rsid w:val="00762618"/>
    <w:rsid w:val="007706E7"/>
    <w:rsid w:val="00772C4D"/>
    <w:rsid w:val="00773600"/>
    <w:rsid w:val="00774554"/>
    <w:rsid w:val="00776BBA"/>
    <w:rsid w:val="0077750B"/>
    <w:rsid w:val="00777D74"/>
    <w:rsid w:val="0078164C"/>
    <w:rsid w:val="00781A73"/>
    <w:rsid w:val="007820AF"/>
    <w:rsid w:val="007857AC"/>
    <w:rsid w:val="00794219"/>
    <w:rsid w:val="007A00FA"/>
    <w:rsid w:val="007A3424"/>
    <w:rsid w:val="007A379E"/>
    <w:rsid w:val="007A3D7D"/>
    <w:rsid w:val="007A6C8B"/>
    <w:rsid w:val="007B1B06"/>
    <w:rsid w:val="007B2655"/>
    <w:rsid w:val="007B51F3"/>
    <w:rsid w:val="007B6C67"/>
    <w:rsid w:val="007B7E8E"/>
    <w:rsid w:val="007C1B9F"/>
    <w:rsid w:val="007C28FC"/>
    <w:rsid w:val="007C7546"/>
    <w:rsid w:val="007D04E5"/>
    <w:rsid w:val="007D154F"/>
    <w:rsid w:val="007D1B82"/>
    <w:rsid w:val="007D59DA"/>
    <w:rsid w:val="007D6BEC"/>
    <w:rsid w:val="007D6FC1"/>
    <w:rsid w:val="007E4368"/>
    <w:rsid w:val="007F03CB"/>
    <w:rsid w:val="007F767A"/>
    <w:rsid w:val="008004B4"/>
    <w:rsid w:val="00804391"/>
    <w:rsid w:val="00806150"/>
    <w:rsid w:val="00810C76"/>
    <w:rsid w:val="008128CB"/>
    <w:rsid w:val="00821EB1"/>
    <w:rsid w:val="0082251A"/>
    <w:rsid w:val="00833045"/>
    <w:rsid w:val="00834A17"/>
    <w:rsid w:val="00835176"/>
    <w:rsid w:val="00842AFF"/>
    <w:rsid w:val="00845B8E"/>
    <w:rsid w:val="008479E0"/>
    <w:rsid w:val="00857AB8"/>
    <w:rsid w:val="00864F42"/>
    <w:rsid w:val="0087203B"/>
    <w:rsid w:val="00874BE3"/>
    <w:rsid w:val="00876F77"/>
    <w:rsid w:val="00877AA8"/>
    <w:rsid w:val="0088020B"/>
    <w:rsid w:val="00883547"/>
    <w:rsid w:val="00887A3B"/>
    <w:rsid w:val="00890FC0"/>
    <w:rsid w:val="00896D41"/>
    <w:rsid w:val="008A08D3"/>
    <w:rsid w:val="008A1DCF"/>
    <w:rsid w:val="008A3977"/>
    <w:rsid w:val="008A516B"/>
    <w:rsid w:val="008A583F"/>
    <w:rsid w:val="008A625E"/>
    <w:rsid w:val="008A7B7A"/>
    <w:rsid w:val="008B00F9"/>
    <w:rsid w:val="008B2C37"/>
    <w:rsid w:val="008B31F2"/>
    <w:rsid w:val="008C0337"/>
    <w:rsid w:val="008C414F"/>
    <w:rsid w:val="008C441A"/>
    <w:rsid w:val="008C55B6"/>
    <w:rsid w:val="008D1AA7"/>
    <w:rsid w:val="008D1B3D"/>
    <w:rsid w:val="008D1E70"/>
    <w:rsid w:val="008D3918"/>
    <w:rsid w:val="008D4136"/>
    <w:rsid w:val="008D61A8"/>
    <w:rsid w:val="008D6E90"/>
    <w:rsid w:val="008E0274"/>
    <w:rsid w:val="008E1D0A"/>
    <w:rsid w:val="008E638E"/>
    <w:rsid w:val="008E6B23"/>
    <w:rsid w:val="008E7F42"/>
    <w:rsid w:val="008F081B"/>
    <w:rsid w:val="008F240B"/>
    <w:rsid w:val="00901701"/>
    <w:rsid w:val="00904808"/>
    <w:rsid w:val="00912C88"/>
    <w:rsid w:val="00914134"/>
    <w:rsid w:val="00914625"/>
    <w:rsid w:val="00915663"/>
    <w:rsid w:val="0092059C"/>
    <w:rsid w:val="0092102C"/>
    <w:rsid w:val="00924A6B"/>
    <w:rsid w:val="00925369"/>
    <w:rsid w:val="00925916"/>
    <w:rsid w:val="00925D08"/>
    <w:rsid w:val="00933406"/>
    <w:rsid w:val="0093717F"/>
    <w:rsid w:val="0094167E"/>
    <w:rsid w:val="009435B2"/>
    <w:rsid w:val="00944890"/>
    <w:rsid w:val="00950281"/>
    <w:rsid w:val="00950B90"/>
    <w:rsid w:val="009523C6"/>
    <w:rsid w:val="00956F60"/>
    <w:rsid w:val="0095769F"/>
    <w:rsid w:val="009602A2"/>
    <w:rsid w:val="009617F6"/>
    <w:rsid w:val="00962881"/>
    <w:rsid w:val="009636D8"/>
    <w:rsid w:val="009657E2"/>
    <w:rsid w:val="00965B30"/>
    <w:rsid w:val="00967418"/>
    <w:rsid w:val="00971554"/>
    <w:rsid w:val="00983D99"/>
    <w:rsid w:val="009879F7"/>
    <w:rsid w:val="00993146"/>
    <w:rsid w:val="009A0D7A"/>
    <w:rsid w:val="009A2119"/>
    <w:rsid w:val="009A3643"/>
    <w:rsid w:val="009A516F"/>
    <w:rsid w:val="009B199D"/>
    <w:rsid w:val="009B1C03"/>
    <w:rsid w:val="009B3911"/>
    <w:rsid w:val="009B4166"/>
    <w:rsid w:val="009B6CF5"/>
    <w:rsid w:val="009C1BFB"/>
    <w:rsid w:val="009C392A"/>
    <w:rsid w:val="009C3F7B"/>
    <w:rsid w:val="009C4AB4"/>
    <w:rsid w:val="009C6596"/>
    <w:rsid w:val="009D10D8"/>
    <w:rsid w:val="009D7A6A"/>
    <w:rsid w:val="009D7B1C"/>
    <w:rsid w:val="009E2718"/>
    <w:rsid w:val="009E3CA4"/>
    <w:rsid w:val="009E45EC"/>
    <w:rsid w:val="009E6D3C"/>
    <w:rsid w:val="009F1BF3"/>
    <w:rsid w:val="009F2021"/>
    <w:rsid w:val="00A00CDF"/>
    <w:rsid w:val="00A01403"/>
    <w:rsid w:val="00A03A1F"/>
    <w:rsid w:val="00A11BA7"/>
    <w:rsid w:val="00A11DE1"/>
    <w:rsid w:val="00A20EE6"/>
    <w:rsid w:val="00A2105A"/>
    <w:rsid w:val="00A230FB"/>
    <w:rsid w:val="00A2417A"/>
    <w:rsid w:val="00A262B4"/>
    <w:rsid w:val="00A27079"/>
    <w:rsid w:val="00A3168F"/>
    <w:rsid w:val="00A316D9"/>
    <w:rsid w:val="00A31F89"/>
    <w:rsid w:val="00A33D5C"/>
    <w:rsid w:val="00A33DDB"/>
    <w:rsid w:val="00A3405D"/>
    <w:rsid w:val="00A36B85"/>
    <w:rsid w:val="00A42046"/>
    <w:rsid w:val="00A43C23"/>
    <w:rsid w:val="00A456F4"/>
    <w:rsid w:val="00A51BDB"/>
    <w:rsid w:val="00A53839"/>
    <w:rsid w:val="00A600C4"/>
    <w:rsid w:val="00A721C2"/>
    <w:rsid w:val="00A73C1D"/>
    <w:rsid w:val="00A773C3"/>
    <w:rsid w:val="00A8446D"/>
    <w:rsid w:val="00A8585B"/>
    <w:rsid w:val="00A87F93"/>
    <w:rsid w:val="00A91A67"/>
    <w:rsid w:val="00A979FE"/>
    <w:rsid w:val="00AA1F79"/>
    <w:rsid w:val="00AA3E6D"/>
    <w:rsid w:val="00AA4A81"/>
    <w:rsid w:val="00AB2C43"/>
    <w:rsid w:val="00AB4812"/>
    <w:rsid w:val="00AC0010"/>
    <w:rsid w:val="00AC1597"/>
    <w:rsid w:val="00AD27F2"/>
    <w:rsid w:val="00AD28BE"/>
    <w:rsid w:val="00AF1DEF"/>
    <w:rsid w:val="00B067BA"/>
    <w:rsid w:val="00B10E5B"/>
    <w:rsid w:val="00B10E6D"/>
    <w:rsid w:val="00B126D0"/>
    <w:rsid w:val="00B12B7D"/>
    <w:rsid w:val="00B14E3A"/>
    <w:rsid w:val="00B1746C"/>
    <w:rsid w:val="00B211DE"/>
    <w:rsid w:val="00B22776"/>
    <w:rsid w:val="00B40B52"/>
    <w:rsid w:val="00B45B63"/>
    <w:rsid w:val="00B4768B"/>
    <w:rsid w:val="00B548AB"/>
    <w:rsid w:val="00B54C6E"/>
    <w:rsid w:val="00B57754"/>
    <w:rsid w:val="00B61360"/>
    <w:rsid w:val="00B61C10"/>
    <w:rsid w:val="00B61DB7"/>
    <w:rsid w:val="00B62D44"/>
    <w:rsid w:val="00B6516D"/>
    <w:rsid w:val="00B7060C"/>
    <w:rsid w:val="00B7359C"/>
    <w:rsid w:val="00B73B69"/>
    <w:rsid w:val="00B76720"/>
    <w:rsid w:val="00B81408"/>
    <w:rsid w:val="00B83CB7"/>
    <w:rsid w:val="00B85A3E"/>
    <w:rsid w:val="00B903F8"/>
    <w:rsid w:val="00B91349"/>
    <w:rsid w:val="00B93435"/>
    <w:rsid w:val="00B93970"/>
    <w:rsid w:val="00B95856"/>
    <w:rsid w:val="00B96F76"/>
    <w:rsid w:val="00BA2A48"/>
    <w:rsid w:val="00BA4B29"/>
    <w:rsid w:val="00BA5185"/>
    <w:rsid w:val="00BA5D0B"/>
    <w:rsid w:val="00BA7B9C"/>
    <w:rsid w:val="00BB0405"/>
    <w:rsid w:val="00BB27BF"/>
    <w:rsid w:val="00BB29B6"/>
    <w:rsid w:val="00BC0844"/>
    <w:rsid w:val="00BC14AD"/>
    <w:rsid w:val="00BC49C7"/>
    <w:rsid w:val="00BC5F27"/>
    <w:rsid w:val="00BD0BFD"/>
    <w:rsid w:val="00BD0C15"/>
    <w:rsid w:val="00BD2954"/>
    <w:rsid w:val="00BD5434"/>
    <w:rsid w:val="00BD5E39"/>
    <w:rsid w:val="00BD69CA"/>
    <w:rsid w:val="00BE2C82"/>
    <w:rsid w:val="00BF089B"/>
    <w:rsid w:val="00BF108E"/>
    <w:rsid w:val="00BF24BC"/>
    <w:rsid w:val="00BF3820"/>
    <w:rsid w:val="00BF498D"/>
    <w:rsid w:val="00C01ABF"/>
    <w:rsid w:val="00C0208C"/>
    <w:rsid w:val="00C0222E"/>
    <w:rsid w:val="00C0287C"/>
    <w:rsid w:val="00C050E0"/>
    <w:rsid w:val="00C06BC0"/>
    <w:rsid w:val="00C06D40"/>
    <w:rsid w:val="00C10474"/>
    <w:rsid w:val="00C11817"/>
    <w:rsid w:val="00C127F5"/>
    <w:rsid w:val="00C12ABE"/>
    <w:rsid w:val="00C131D2"/>
    <w:rsid w:val="00C13C56"/>
    <w:rsid w:val="00C140D8"/>
    <w:rsid w:val="00C16029"/>
    <w:rsid w:val="00C171D3"/>
    <w:rsid w:val="00C24B73"/>
    <w:rsid w:val="00C26D9D"/>
    <w:rsid w:val="00C272BF"/>
    <w:rsid w:val="00C30B35"/>
    <w:rsid w:val="00C3136E"/>
    <w:rsid w:val="00C32072"/>
    <w:rsid w:val="00C37BCF"/>
    <w:rsid w:val="00C508A3"/>
    <w:rsid w:val="00C51ED3"/>
    <w:rsid w:val="00C53D8A"/>
    <w:rsid w:val="00C55307"/>
    <w:rsid w:val="00C60F17"/>
    <w:rsid w:val="00C640C7"/>
    <w:rsid w:val="00C71425"/>
    <w:rsid w:val="00C73334"/>
    <w:rsid w:val="00C74BA0"/>
    <w:rsid w:val="00C74D37"/>
    <w:rsid w:val="00C76641"/>
    <w:rsid w:val="00C80764"/>
    <w:rsid w:val="00C84647"/>
    <w:rsid w:val="00C85547"/>
    <w:rsid w:val="00C85B9C"/>
    <w:rsid w:val="00C85FA3"/>
    <w:rsid w:val="00C90572"/>
    <w:rsid w:val="00C940CB"/>
    <w:rsid w:val="00C94EDD"/>
    <w:rsid w:val="00C953BB"/>
    <w:rsid w:val="00C955CD"/>
    <w:rsid w:val="00C9740E"/>
    <w:rsid w:val="00CA0432"/>
    <w:rsid w:val="00CA0567"/>
    <w:rsid w:val="00CA2055"/>
    <w:rsid w:val="00CA6730"/>
    <w:rsid w:val="00CB0C68"/>
    <w:rsid w:val="00CB3FC3"/>
    <w:rsid w:val="00CB56A2"/>
    <w:rsid w:val="00CB708E"/>
    <w:rsid w:val="00CC1AF5"/>
    <w:rsid w:val="00CC2AD6"/>
    <w:rsid w:val="00CC2C50"/>
    <w:rsid w:val="00CC3E88"/>
    <w:rsid w:val="00CC48BB"/>
    <w:rsid w:val="00CC76CE"/>
    <w:rsid w:val="00CD1A27"/>
    <w:rsid w:val="00CE4F0F"/>
    <w:rsid w:val="00CE55CB"/>
    <w:rsid w:val="00CE5CA4"/>
    <w:rsid w:val="00CE690E"/>
    <w:rsid w:val="00CE78C6"/>
    <w:rsid w:val="00CF2E48"/>
    <w:rsid w:val="00CF31CC"/>
    <w:rsid w:val="00D01D8A"/>
    <w:rsid w:val="00D02773"/>
    <w:rsid w:val="00D02B03"/>
    <w:rsid w:val="00D1026F"/>
    <w:rsid w:val="00D148C2"/>
    <w:rsid w:val="00D152B8"/>
    <w:rsid w:val="00D176B9"/>
    <w:rsid w:val="00D3104F"/>
    <w:rsid w:val="00D358CB"/>
    <w:rsid w:val="00D466D8"/>
    <w:rsid w:val="00D51670"/>
    <w:rsid w:val="00D52566"/>
    <w:rsid w:val="00D52872"/>
    <w:rsid w:val="00D545EC"/>
    <w:rsid w:val="00D551F3"/>
    <w:rsid w:val="00D55222"/>
    <w:rsid w:val="00D55571"/>
    <w:rsid w:val="00D60EEC"/>
    <w:rsid w:val="00D60F85"/>
    <w:rsid w:val="00D63373"/>
    <w:rsid w:val="00D63EF8"/>
    <w:rsid w:val="00D71FEC"/>
    <w:rsid w:val="00D7529D"/>
    <w:rsid w:val="00D76F89"/>
    <w:rsid w:val="00D81C26"/>
    <w:rsid w:val="00D81F05"/>
    <w:rsid w:val="00D868D5"/>
    <w:rsid w:val="00D90423"/>
    <w:rsid w:val="00D925CE"/>
    <w:rsid w:val="00D97BF0"/>
    <w:rsid w:val="00DA393F"/>
    <w:rsid w:val="00DA72E3"/>
    <w:rsid w:val="00DB019E"/>
    <w:rsid w:val="00DB12BF"/>
    <w:rsid w:val="00DB204A"/>
    <w:rsid w:val="00DB3C1B"/>
    <w:rsid w:val="00DB53C2"/>
    <w:rsid w:val="00DB60F6"/>
    <w:rsid w:val="00DB68BC"/>
    <w:rsid w:val="00DC58E0"/>
    <w:rsid w:val="00DD55CC"/>
    <w:rsid w:val="00DD6EF2"/>
    <w:rsid w:val="00DE302B"/>
    <w:rsid w:val="00DE44FE"/>
    <w:rsid w:val="00DF0ABE"/>
    <w:rsid w:val="00DF213E"/>
    <w:rsid w:val="00DF3D97"/>
    <w:rsid w:val="00E15B76"/>
    <w:rsid w:val="00E17B10"/>
    <w:rsid w:val="00E21A5E"/>
    <w:rsid w:val="00E301BA"/>
    <w:rsid w:val="00E30739"/>
    <w:rsid w:val="00E37C8A"/>
    <w:rsid w:val="00E409F7"/>
    <w:rsid w:val="00E421CF"/>
    <w:rsid w:val="00E44C3D"/>
    <w:rsid w:val="00E52B98"/>
    <w:rsid w:val="00E52FD2"/>
    <w:rsid w:val="00E545AD"/>
    <w:rsid w:val="00E566D8"/>
    <w:rsid w:val="00E60AD9"/>
    <w:rsid w:val="00E60F09"/>
    <w:rsid w:val="00E62386"/>
    <w:rsid w:val="00E6370A"/>
    <w:rsid w:val="00E70087"/>
    <w:rsid w:val="00E70603"/>
    <w:rsid w:val="00E72C4E"/>
    <w:rsid w:val="00E74C21"/>
    <w:rsid w:val="00E77B8D"/>
    <w:rsid w:val="00E80A8C"/>
    <w:rsid w:val="00E84E06"/>
    <w:rsid w:val="00E8550A"/>
    <w:rsid w:val="00E97F47"/>
    <w:rsid w:val="00EA21C9"/>
    <w:rsid w:val="00EA46BD"/>
    <w:rsid w:val="00EA53EA"/>
    <w:rsid w:val="00EB1261"/>
    <w:rsid w:val="00EB197B"/>
    <w:rsid w:val="00EB26F5"/>
    <w:rsid w:val="00EB6EA2"/>
    <w:rsid w:val="00EC2301"/>
    <w:rsid w:val="00EC4D30"/>
    <w:rsid w:val="00ED03E2"/>
    <w:rsid w:val="00ED03EF"/>
    <w:rsid w:val="00ED5B6D"/>
    <w:rsid w:val="00EE2DC4"/>
    <w:rsid w:val="00EF0013"/>
    <w:rsid w:val="00EF3D80"/>
    <w:rsid w:val="00EF420B"/>
    <w:rsid w:val="00EF5177"/>
    <w:rsid w:val="00EF7FD8"/>
    <w:rsid w:val="00F005E4"/>
    <w:rsid w:val="00F00C89"/>
    <w:rsid w:val="00F05D13"/>
    <w:rsid w:val="00F0602B"/>
    <w:rsid w:val="00F06AB1"/>
    <w:rsid w:val="00F12879"/>
    <w:rsid w:val="00F164BE"/>
    <w:rsid w:val="00F231D3"/>
    <w:rsid w:val="00F244C5"/>
    <w:rsid w:val="00F25E54"/>
    <w:rsid w:val="00F30400"/>
    <w:rsid w:val="00F313F8"/>
    <w:rsid w:val="00F32FA2"/>
    <w:rsid w:val="00F43280"/>
    <w:rsid w:val="00F43D92"/>
    <w:rsid w:val="00F43F97"/>
    <w:rsid w:val="00F445EF"/>
    <w:rsid w:val="00F452F7"/>
    <w:rsid w:val="00F47FBF"/>
    <w:rsid w:val="00F57150"/>
    <w:rsid w:val="00F6013B"/>
    <w:rsid w:val="00F6086F"/>
    <w:rsid w:val="00F62269"/>
    <w:rsid w:val="00F64D77"/>
    <w:rsid w:val="00F669F2"/>
    <w:rsid w:val="00F7381E"/>
    <w:rsid w:val="00F74281"/>
    <w:rsid w:val="00F85E0B"/>
    <w:rsid w:val="00F86743"/>
    <w:rsid w:val="00F91717"/>
    <w:rsid w:val="00FA139A"/>
    <w:rsid w:val="00FA66E4"/>
    <w:rsid w:val="00FA765C"/>
    <w:rsid w:val="00FB1095"/>
    <w:rsid w:val="00FC113B"/>
    <w:rsid w:val="00FC1489"/>
    <w:rsid w:val="00FD08F4"/>
    <w:rsid w:val="00FD5F83"/>
    <w:rsid w:val="00FD7504"/>
    <w:rsid w:val="00FE0F2A"/>
    <w:rsid w:val="00FE156B"/>
    <w:rsid w:val="00FE1C7A"/>
    <w:rsid w:val="00FE3AC7"/>
    <w:rsid w:val="00FE3D5F"/>
    <w:rsid w:val="00FE5B89"/>
    <w:rsid w:val="00FF46DE"/>
    <w:rsid w:val="00FF6834"/>
    <w:rsid w:val="00FF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7F3DF57"/>
  <w15:chartTrackingRefBased/>
  <w15:docId w15:val="{57434418-7C56-4E32-83B4-25C92DC2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D69CA"/>
    <w:pPr>
      <w:spacing w:after="0" w:line="240" w:lineRule="auto"/>
    </w:pPr>
    <w:rPr>
      <w:rFonts w:ascii="Times New Roman" w:eastAsia="Times New Roman" w:hAnsi="Times New Roman" w:cs="Arial"/>
      <w:color w:val="000000"/>
      <w:sz w:val="28"/>
      <w:szCs w:val="21"/>
      <w:lang w:eastAsia="ar-SA"/>
    </w:rPr>
  </w:style>
  <w:style w:type="paragraph" w:styleId="1">
    <w:name w:val="heading 1"/>
    <w:basedOn w:val="a1"/>
    <w:next w:val="a1"/>
    <w:link w:val="10"/>
    <w:qFormat/>
    <w:rsid w:val="00BD69CA"/>
    <w:pPr>
      <w:numPr>
        <w:numId w:val="1"/>
      </w:numPr>
      <w:suppressAutoHyphens/>
      <w:spacing w:line="360" w:lineRule="auto"/>
      <w:ind w:left="0" w:firstLine="709"/>
      <w:outlineLvl w:val="0"/>
    </w:pPr>
    <w:rPr>
      <w:caps/>
      <w:kern w:val="1"/>
      <w:lang w:val="uk-UA"/>
    </w:rPr>
  </w:style>
  <w:style w:type="paragraph" w:styleId="2">
    <w:name w:val="heading 2"/>
    <w:basedOn w:val="a1"/>
    <w:next w:val="a1"/>
    <w:link w:val="20"/>
    <w:qFormat/>
    <w:rsid w:val="00BD69CA"/>
    <w:pPr>
      <w:numPr>
        <w:ilvl w:val="1"/>
        <w:numId w:val="1"/>
      </w:numPr>
      <w:suppressAutoHyphens/>
      <w:spacing w:line="360" w:lineRule="auto"/>
      <w:ind w:left="0" w:firstLine="709"/>
      <w:outlineLvl w:val="1"/>
    </w:pPr>
    <w:rPr>
      <w:lang w:val="uk-UA"/>
    </w:rPr>
  </w:style>
  <w:style w:type="paragraph" w:styleId="3">
    <w:name w:val="heading 3"/>
    <w:basedOn w:val="a1"/>
    <w:next w:val="a1"/>
    <w:link w:val="30"/>
    <w:qFormat/>
    <w:rsid w:val="00BD69CA"/>
    <w:pPr>
      <w:numPr>
        <w:ilvl w:val="2"/>
        <w:numId w:val="1"/>
      </w:numPr>
      <w:suppressAutoHyphens/>
      <w:spacing w:line="336" w:lineRule="auto"/>
      <w:ind w:left="851" w:firstLine="0"/>
      <w:outlineLvl w:val="2"/>
    </w:pPr>
    <w:rPr>
      <w:b/>
      <w:lang w:val="uk-UA"/>
    </w:rPr>
  </w:style>
  <w:style w:type="paragraph" w:styleId="4">
    <w:name w:val="heading 4"/>
    <w:basedOn w:val="a1"/>
    <w:next w:val="a1"/>
    <w:link w:val="40"/>
    <w:qFormat/>
    <w:rsid w:val="00BD69CA"/>
    <w:pPr>
      <w:numPr>
        <w:ilvl w:val="3"/>
        <w:numId w:val="1"/>
      </w:numPr>
      <w:suppressAutoHyphens/>
      <w:spacing w:line="336" w:lineRule="auto"/>
      <w:jc w:val="center"/>
      <w:outlineLvl w:val="3"/>
    </w:pPr>
    <w:rPr>
      <w:b/>
      <w:lang w:val="uk-UA"/>
    </w:rPr>
  </w:style>
  <w:style w:type="paragraph" w:styleId="5">
    <w:name w:val="heading 5"/>
    <w:basedOn w:val="a1"/>
    <w:next w:val="a1"/>
    <w:link w:val="50"/>
    <w:qFormat/>
    <w:rsid w:val="00BD69CA"/>
    <w:pPr>
      <w:keepNext/>
      <w:numPr>
        <w:ilvl w:val="4"/>
        <w:numId w:val="1"/>
      </w:numPr>
      <w:spacing w:line="360" w:lineRule="auto"/>
      <w:ind w:left="0" w:firstLine="425"/>
      <w:jc w:val="center"/>
      <w:outlineLvl w:val="4"/>
    </w:pPr>
  </w:style>
  <w:style w:type="paragraph" w:styleId="6">
    <w:name w:val="heading 6"/>
    <w:basedOn w:val="a1"/>
    <w:next w:val="a1"/>
    <w:link w:val="60"/>
    <w:qFormat/>
    <w:rsid w:val="00BD69CA"/>
    <w:pPr>
      <w:numPr>
        <w:ilvl w:val="5"/>
        <w:numId w:val="1"/>
      </w:numPr>
      <w:spacing w:before="240" w:after="60" w:line="276" w:lineRule="auto"/>
      <w:jc w:val="both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qFormat/>
    <w:rsid w:val="00BD69CA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link w:val="80"/>
    <w:qFormat/>
    <w:rsid w:val="00BD69CA"/>
    <w:pPr>
      <w:numPr>
        <w:ilvl w:val="7"/>
        <w:numId w:val="1"/>
      </w:numPr>
      <w:spacing w:before="240" w:after="60" w:line="276" w:lineRule="auto"/>
      <w:jc w:val="both"/>
      <w:outlineLvl w:val="7"/>
    </w:pPr>
    <w:rPr>
      <w:i/>
      <w:iCs/>
      <w:szCs w:val="24"/>
    </w:rPr>
  </w:style>
  <w:style w:type="paragraph" w:styleId="9">
    <w:name w:val="heading 9"/>
    <w:basedOn w:val="a1"/>
    <w:next w:val="a1"/>
    <w:link w:val="90"/>
    <w:qFormat/>
    <w:rsid w:val="00BD69CA"/>
    <w:pPr>
      <w:keepNext/>
      <w:keepLines/>
      <w:numPr>
        <w:ilvl w:val="8"/>
        <w:numId w:val="1"/>
      </w:numPr>
      <w:autoSpaceDE w:val="0"/>
      <w:spacing w:line="276" w:lineRule="auto"/>
      <w:jc w:val="center"/>
      <w:outlineLvl w:val="8"/>
    </w:pPr>
    <w:rPr>
      <w:rFonts w:cs="Courier New"/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BD69CA"/>
    <w:rPr>
      <w:rFonts w:ascii="Times New Roman" w:eastAsia="Times New Roman" w:hAnsi="Times New Roman" w:cs="Arial"/>
      <w:caps/>
      <w:color w:val="000000"/>
      <w:kern w:val="1"/>
      <w:sz w:val="28"/>
      <w:szCs w:val="21"/>
      <w:lang w:val="uk-UA" w:eastAsia="ar-SA"/>
    </w:rPr>
  </w:style>
  <w:style w:type="character" w:customStyle="1" w:styleId="20">
    <w:name w:val="Заголовок 2 Знак"/>
    <w:basedOn w:val="a2"/>
    <w:link w:val="2"/>
    <w:rsid w:val="00BD69CA"/>
    <w:rPr>
      <w:rFonts w:ascii="Times New Roman" w:eastAsia="Times New Roman" w:hAnsi="Times New Roman" w:cs="Arial"/>
      <w:color w:val="000000"/>
      <w:sz w:val="28"/>
      <w:szCs w:val="21"/>
      <w:lang w:val="uk-UA" w:eastAsia="ar-SA"/>
    </w:rPr>
  </w:style>
  <w:style w:type="character" w:customStyle="1" w:styleId="30">
    <w:name w:val="Заголовок 3 Знак"/>
    <w:basedOn w:val="a2"/>
    <w:link w:val="3"/>
    <w:rsid w:val="00BD69CA"/>
    <w:rPr>
      <w:rFonts w:ascii="Times New Roman" w:eastAsia="Times New Roman" w:hAnsi="Times New Roman" w:cs="Arial"/>
      <w:b/>
      <w:color w:val="000000"/>
      <w:sz w:val="28"/>
      <w:szCs w:val="21"/>
      <w:lang w:val="uk-UA" w:eastAsia="ar-SA"/>
    </w:rPr>
  </w:style>
  <w:style w:type="character" w:customStyle="1" w:styleId="40">
    <w:name w:val="Заголовок 4 Знак"/>
    <w:basedOn w:val="a2"/>
    <w:link w:val="4"/>
    <w:rsid w:val="00BD69CA"/>
    <w:rPr>
      <w:rFonts w:ascii="Times New Roman" w:eastAsia="Times New Roman" w:hAnsi="Times New Roman" w:cs="Arial"/>
      <w:b/>
      <w:color w:val="000000"/>
      <w:sz w:val="28"/>
      <w:szCs w:val="21"/>
      <w:lang w:val="uk-UA" w:eastAsia="ar-SA"/>
    </w:rPr>
  </w:style>
  <w:style w:type="character" w:customStyle="1" w:styleId="50">
    <w:name w:val="Заголовок 5 Знак"/>
    <w:basedOn w:val="a2"/>
    <w:link w:val="5"/>
    <w:rsid w:val="00BD69CA"/>
    <w:rPr>
      <w:rFonts w:ascii="Times New Roman" w:eastAsia="Times New Roman" w:hAnsi="Times New Roman" w:cs="Arial"/>
      <w:color w:val="000000"/>
      <w:sz w:val="28"/>
      <w:szCs w:val="21"/>
      <w:lang w:eastAsia="ar-SA"/>
    </w:rPr>
  </w:style>
  <w:style w:type="character" w:customStyle="1" w:styleId="60">
    <w:name w:val="Заголовок 6 Знак"/>
    <w:basedOn w:val="a2"/>
    <w:link w:val="6"/>
    <w:rsid w:val="00BD69CA"/>
    <w:rPr>
      <w:rFonts w:ascii="Times New Roman" w:eastAsia="Times New Roman" w:hAnsi="Times New Roman" w:cs="Arial"/>
      <w:b/>
      <w:bCs/>
      <w:color w:val="000000"/>
      <w:lang w:eastAsia="ar-SA"/>
    </w:rPr>
  </w:style>
  <w:style w:type="character" w:customStyle="1" w:styleId="70">
    <w:name w:val="Заголовок 7 Знак"/>
    <w:basedOn w:val="a2"/>
    <w:link w:val="7"/>
    <w:rsid w:val="00BD69CA"/>
    <w:rPr>
      <w:rFonts w:ascii="Times New Roman" w:eastAsia="Times New Roman" w:hAnsi="Times New Roman" w:cs="Arial"/>
      <w:color w:val="000000"/>
      <w:sz w:val="24"/>
      <w:szCs w:val="24"/>
      <w:lang w:eastAsia="ar-SA"/>
    </w:rPr>
  </w:style>
  <w:style w:type="character" w:customStyle="1" w:styleId="80">
    <w:name w:val="Заголовок 8 Знак"/>
    <w:basedOn w:val="a2"/>
    <w:link w:val="8"/>
    <w:rsid w:val="00BD69CA"/>
    <w:rPr>
      <w:rFonts w:ascii="Times New Roman" w:eastAsia="Times New Roman" w:hAnsi="Times New Roman" w:cs="Arial"/>
      <w:i/>
      <w:iCs/>
      <w:color w:val="000000"/>
      <w:sz w:val="28"/>
      <w:szCs w:val="24"/>
      <w:lang w:eastAsia="ar-SA"/>
    </w:rPr>
  </w:style>
  <w:style w:type="character" w:customStyle="1" w:styleId="90">
    <w:name w:val="Заголовок 9 Знак"/>
    <w:basedOn w:val="a2"/>
    <w:link w:val="9"/>
    <w:rsid w:val="00BD69CA"/>
    <w:rPr>
      <w:rFonts w:ascii="Times New Roman" w:eastAsia="Times New Roman" w:hAnsi="Times New Roman" w:cs="Courier New"/>
      <w:b/>
      <w:bCs/>
      <w:color w:val="000000"/>
      <w:sz w:val="28"/>
      <w:szCs w:val="21"/>
      <w:lang w:eastAsia="ar-SA"/>
    </w:rPr>
  </w:style>
  <w:style w:type="character" w:customStyle="1" w:styleId="WW8Num1z0">
    <w:name w:val="WW8Num1z0"/>
    <w:rsid w:val="00BD69CA"/>
    <w:rPr>
      <w:rFonts w:hint="default"/>
      <w:caps w:val="0"/>
      <w:smallCaps w:val="0"/>
      <w:szCs w:val="28"/>
      <w:lang w:val="ru-RU"/>
    </w:rPr>
  </w:style>
  <w:style w:type="character" w:customStyle="1" w:styleId="WW8Num1z1">
    <w:name w:val="WW8Num1z1"/>
    <w:rsid w:val="00BD69CA"/>
  </w:style>
  <w:style w:type="character" w:customStyle="1" w:styleId="WW8Num1z2">
    <w:name w:val="WW8Num1z2"/>
    <w:rsid w:val="00BD69CA"/>
  </w:style>
  <w:style w:type="character" w:customStyle="1" w:styleId="WW8Num1z3">
    <w:name w:val="WW8Num1z3"/>
    <w:rsid w:val="00BD69CA"/>
  </w:style>
  <w:style w:type="character" w:customStyle="1" w:styleId="WW8Num1z4">
    <w:name w:val="WW8Num1z4"/>
    <w:rsid w:val="00BD69CA"/>
  </w:style>
  <w:style w:type="character" w:customStyle="1" w:styleId="WW8Num1z5">
    <w:name w:val="WW8Num1z5"/>
    <w:rsid w:val="00BD69CA"/>
  </w:style>
  <w:style w:type="character" w:customStyle="1" w:styleId="WW8Num1z6">
    <w:name w:val="WW8Num1z6"/>
    <w:rsid w:val="00BD69CA"/>
  </w:style>
  <w:style w:type="character" w:customStyle="1" w:styleId="WW8Num1z7">
    <w:name w:val="WW8Num1z7"/>
    <w:rsid w:val="00BD69CA"/>
  </w:style>
  <w:style w:type="character" w:customStyle="1" w:styleId="WW8Num1z8">
    <w:name w:val="WW8Num1z8"/>
    <w:rsid w:val="00BD69CA"/>
  </w:style>
  <w:style w:type="character" w:customStyle="1" w:styleId="WW8Num2z0">
    <w:name w:val="WW8Num2z0"/>
    <w:rsid w:val="00BD69CA"/>
    <w:rPr>
      <w:rFonts w:hint="default"/>
    </w:rPr>
  </w:style>
  <w:style w:type="character" w:customStyle="1" w:styleId="WW8Num3z0">
    <w:name w:val="WW8Num3z0"/>
    <w:rsid w:val="00BD69CA"/>
    <w:rPr>
      <w:rFonts w:hint="default"/>
    </w:rPr>
  </w:style>
  <w:style w:type="character" w:customStyle="1" w:styleId="WW8Num4z0">
    <w:name w:val="WW8Num4z0"/>
    <w:rsid w:val="00BD69CA"/>
    <w:rPr>
      <w:rFonts w:hint="default"/>
    </w:rPr>
  </w:style>
  <w:style w:type="character" w:customStyle="1" w:styleId="WW8Num4z1">
    <w:name w:val="WW8Num4z1"/>
    <w:rsid w:val="00BD69CA"/>
  </w:style>
  <w:style w:type="character" w:customStyle="1" w:styleId="WW8Num4z2">
    <w:name w:val="WW8Num4z2"/>
    <w:rsid w:val="00BD69CA"/>
  </w:style>
  <w:style w:type="character" w:customStyle="1" w:styleId="WW8Num4z3">
    <w:name w:val="WW8Num4z3"/>
    <w:rsid w:val="00BD69CA"/>
  </w:style>
  <w:style w:type="character" w:customStyle="1" w:styleId="WW8Num4z4">
    <w:name w:val="WW8Num4z4"/>
    <w:rsid w:val="00BD69CA"/>
  </w:style>
  <w:style w:type="character" w:customStyle="1" w:styleId="WW8Num4z5">
    <w:name w:val="WW8Num4z5"/>
    <w:rsid w:val="00BD69CA"/>
  </w:style>
  <w:style w:type="character" w:customStyle="1" w:styleId="WW8Num4z6">
    <w:name w:val="WW8Num4z6"/>
    <w:rsid w:val="00BD69CA"/>
  </w:style>
  <w:style w:type="character" w:customStyle="1" w:styleId="WW8Num4z7">
    <w:name w:val="WW8Num4z7"/>
    <w:rsid w:val="00BD69CA"/>
  </w:style>
  <w:style w:type="character" w:customStyle="1" w:styleId="WW8Num4z8">
    <w:name w:val="WW8Num4z8"/>
    <w:rsid w:val="00BD69CA"/>
  </w:style>
  <w:style w:type="character" w:customStyle="1" w:styleId="WW8Num5z0">
    <w:name w:val="WW8Num5z0"/>
    <w:rsid w:val="00BD69CA"/>
    <w:rPr>
      <w:rFonts w:ascii="Symbol" w:hAnsi="Symbol" w:cs="Symbol" w:hint="default"/>
    </w:rPr>
  </w:style>
  <w:style w:type="character" w:customStyle="1" w:styleId="WW8Num5z1">
    <w:name w:val="WW8Num5z1"/>
    <w:rsid w:val="00BD69CA"/>
    <w:rPr>
      <w:rFonts w:ascii="Courier New" w:hAnsi="Courier New" w:cs="Courier New" w:hint="default"/>
    </w:rPr>
  </w:style>
  <w:style w:type="character" w:customStyle="1" w:styleId="WW8Num5z2">
    <w:name w:val="WW8Num5z2"/>
    <w:rsid w:val="00BD69CA"/>
    <w:rPr>
      <w:rFonts w:ascii="Wingdings" w:hAnsi="Wingdings" w:cs="Wingdings" w:hint="default"/>
    </w:rPr>
  </w:style>
  <w:style w:type="character" w:customStyle="1" w:styleId="WW8Num6z0">
    <w:name w:val="WW8Num6z0"/>
    <w:rsid w:val="00BD69CA"/>
  </w:style>
  <w:style w:type="character" w:customStyle="1" w:styleId="WW8Num6z1">
    <w:name w:val="WW8Num6z1"/>
    <w:rsid w:val="00BD69CA"/>
  </w:style>
  <w:style w:type="character" w:customStyle="1" w:styleId="WW8Num6z2">
    <w:name w:val="WW8Num6z2"/>
    <w:rsid w:val="00BD69CA"/>
  </w:style>
  <w:style w:type="character" w:customStyle="1" w:styleId="WW8Num6z3">
    <w:name w:val="WW8Num6z3"/>
    <w:rsid w:val="00BD69CA"/>
  </w:style>
  <w:style w:type="character" w:customStyle="1" w:styleId="WW8Num6z4">
    <w:name w:val="WW8Num6z4"/>
    <w:rsid w:val="00BD69CA"/>
  </w:style>
  <w:style w:type="character" w:customStyle="1" w:styleId="WW8Num6z5">
    <w:name w:val="WW8Num6z5"/>
    <w:rsid w:val="00BD69CA"/>
  </w:style>
  <w:style w:type="character" w:customStyle="1" w:styleId="WW8Num6z6">
    <w:name w:val="WW8Num6z6"/>
    <w:rsid w:val="00BD69CA"/>
  </w:style>
  <w:style w:type="character" w:customStyle="1" w:styleId="WW8Num6z7">
    <w:name w:val="WW8Num6z7"/>
    <w:rsid w:val="00BD69CA"/>
  </w:style>
  <w:style w:type="character" w:customStyle="1" w:styleId="WW8Num6z8">
    <w:name w:val="WW8Num6z8"/>
    <w:rsid w:val="00BD69CA"/>
  </w:style>
  <w:style w:type="character" w:customStyle="1" w:styleId="WW8Num7z0">
    <w:name w:val="WW8Num7z0"/>
    <w:rsid w:val="00BD69CA"/>
    <w:rPr>
      <w:rFonts w:ascii="Symbol" w:hAnsi="Symbol" w:cs="Symbol" w:hint="default"/>
      <w:sz w:val="20"/>
    </w:rPr>
  </w:style>
  <w:style w:type="character" w:customStyle="1" w:styleId="WW8Num7z1">
    <w:name w:val="WW8Num7z1"/>
    <w:rsid w:val="00BD69CA"/>
    <w:rPr>
      <w:rFonts w:ascii="Courier New" w:hAnsi="Courier New" w:cs="Courier New" w:hint="default"/>
      <w:sz w:val="20"/>
    </w:rPr>
  </w:style>
  <w:style w:type="character" w:customStyle="1" w:styleId="WW8Num7z2">
    <w:name w:val="WW8Num7z2"/>
    <w:rsid w:val="00BD69CA"/>
    <w:rPr>
      <w:rFonts w:ascii="Wingdings" w:hAnsi="Wingdings" w:cs="Wingdings" w:hint="default"/>
      <w:sz w:val="20"/>
    </w:rPr>
  </w:style>
  <w:style w:type="character" w:customStyle="1" w:styleId="WW8Num8z0">
    <w:name w:val="WW8Num8z0"/>
    <w:rsid w:val="00BD69CA"/>
    <w:rPr>
      <w:rFonts w:ascii="Symbol" w:hAnsi="Symbol" w:cs="Symbol" w:hint="default"/>
      <w:sz w:val="20"/>
    </w:rPr>
  </w:style>
  <w:style w:type="character" w:customStyle="1" w:styleId="WW8Num8z1">
    <w:name w:val="WW8Num8z1"/>
    <w:rsid w:val="00BD69CA"/>
    <w:rPr>
      <w:rFonts w:ascii="Courier New" w:hAnsi="Courier New" w:cs="Courier New" w:hint="default"/>
      <w:sz w:val="20"/>
    </w:rPr>
  </w:style>
  <w:style w:type="character" w:customStyle="1" w:styleId="WW8Num8z2">
    <w:name w:val="WW8Num8z2"/>
    <w:rsid w:val="00BD69CA"/>
    <w:rPr>
      <w:rFonts w:ascii="Wingdings" w:hAnsi="Wingdings" w:cs="Wingdings" w:hint="default"/>
      <w:sz w:val="20"/>
    </w:rPr>
  </w:style>
  <w:style w:type="character" w:customStyle="1" w:styleId="WW8Num9z0">
    <w:name w:val="WW8Num9z0"/>
    <w:rsid w:val="00BD69CA"/>
    <w:rPr>
      <w:rFonts w:hint="default"/>
    </w:rPr>
  </w:style>
  <w:style w:type="character" w:customStyle="1" w:styleId="WW8Num10z0">
    <w:name w:val="WW8Num10z0"/>
    <w:rsid w:val="00BD69CA"/>
    <w:rPr>
      <w:rFonts w:ascii="Symbol" w:hAnsi="Symbol" w:cs="Symbol" w:hint="default"/>
    </w:rPr>
  </w:style>
  <w:style w:type="character" w:customStyle="1" w:styleId="WW8Num10z1">
    <w:name w:val="WW8Num10z1"/>
    <w:rsid w:val="00BD69CA"/>
    <w:rPr>
      <w:rFonts w:ascii="Courier New" w:hAnsi="Courier New" w:cs="Courier New" w:hint="default"/>
    </w:rPr>
  </w:style>
  <w:style w:type="character" w:customStyle="1" w:styleId="WW8Num10z2">
    <w:name w:val="WW8Num10z2"/>
    <w:rsid w:val="00BD69CA"/>
    <w:rPr>
      <w:rFonts w:ascii="Wingdings" w:hAnsi="Wingdings" w:cs="Wingdings" w:hint="default"/>
    </w:rPr>
  </w:style>
  <w:style w:type="character" w:customStyle="1" w:styleId="WW8Num11z0">
    <w:name w:val="WW8Num11z0"/>
    <w:rsid w:val="00BD69CA"/>
    <w:rPr>
      <w:rFonts w:hint="default"/>
    </w:rPr>
  </w:style>
  <w:style w:type="character" w:customStyle="1" w:styleId="WW8Num12z0">
    <w:name w:val="WW8Num12z0"/>
    <w:rsid w:val="00BD69CA"/>
    <w:rPr>
      <w:rFonts w:hint="default"/>
    </w:rPr>
  </w:style>
  <w:style w:type="character" w:customStyle="1" w:styleId="WW8Num13z0">
    <w:name w:val="WW8Num13z0"/>
    <w:rsid w:val="00BD69CA"/>
    <w:rPr>
      <w:rFonts w:hint="default"/>
    </w:rPr>
  </w:style>
  <w:style w:type="character" w:customStyle="1" w:styleId="WW8Num14z0">
    <w:name w:val="WW8Num14z0"/>
    <w:rsid w:val="00BD69CA"/>
    <w:rPr>
      <w:rFonts w:ascii="Symbol" w:hAnsi="Symbol" w:cs="Symbol" w:hint="default"/>
    </w:rPr>
  </w:style>
  <w:style w:type="character" w:customStyle="1" w:styleId="WW8Num14z1">
    <w:name w:val="WW8Num14z1"/>
    <w:rsid w:val="00BD69CA"/>
    <w:rPr>
      <w:rFonts w:ascii="Courier New" w:hAnsi="Courier New" w:cs="Courier New" w:hint="default"/>
    </w:rPr>
  </w:style>
  <w:style w:type="character" w:customStyle="1" w:styleId="WW8Num14z2">
    <w:name w:val="WW8Num14z2"/>
    <w:rsid w:val="00BD69CA"/>
    <w:rPr>
      <w:rFonts w:ascii="Wingdings" w:hAnsi="Wingdings" w:cs="Wingdings" w:hint="default"/>
    </w:rPr>
  </w:style>
  <w:style w:type="character" w:customStyle="1" w:styleId="WW8Num15z0">
    <w:name w:val="WW8Num15z0"/>
    <w:rsid w:val="00BD69CA"/>
    <w:rPr>
      <w:rFonts w:hint="default"/>
    </w:rPr>
  </w:style>
  <w:style w:type="character" w:customStyle="1" w:styleId="WW8Num16z0">
    <w:name w:val="WW8Num16z0"/>
    <w:rsid w:val="00BD69CA"/>
    <w:rPr>
      <w:rFonts w:ascii="Symbol" w:hAnsi="Symbol" w:cs="Symbol" w:hint="default"/>
    </w:rPr>
  </w:style>
  <w:style w:type="character" w:customStyle="1" w:styleId="WW8Num16z1">
    <w:name w:val="WW8Num16z1"/>
    <w:rsid w:val="00BD69CA"/>
    <w:rPr>
      <w:rFonts w:ascii="Courier New" w:hAnsi="Courier New" w:cs="Courier New" w:hint="default"/>
    </w:rPr>
  </w:style>
  <w:style w:type="character" w:customStyle="1" w:styleId="WW8Num16z2">
    <w:name w:val="WW8Num16z2"/>
    <w:rsid w:val="00BD69CA"/>
    <w:rPr>
      <w:rFonts w:ascii="Wingdings" w:hAnsi="Wingdings" w:cs="Wingdings" w:hint="default"/>
    </w:rPr>
  </w:style>
  <w:style w:type="character" w:customStyle="1" w:styleId="WW8Num17z0">
    <w:name w:val="WW8Num17z0"/>
    <w:rsid w:val="00BD69CA"/>
    <w:rPr>
      <w:rFonts w:ascii="Symbol" w:hAnsi="Symbol" w:cs="Symbol" w:hint="default"/>
      <w:sz w:val="20"/>
    </w:rPr>
  </w:style>
  <w:style w:type="character" w:customStyle="1" w:styleId="WW8Num17z1">
    <w:name w:val="WW8Num17z1"/>
    <w:rsid w:val="00BD69CA"/>
    <w:rPr>
      <w:rFonts w:ascii="Courier New" w:hAnsi="Courier New" w:cs="Courier New" w:hint="default"/>
      <w:sz w:val="20"/>
    </w:rPr>
  </w:style>
  <w:style w:type="character" w:customStyle="1" w:styleId="WW8Num17z2">
    <w:name w:val="WW8Num17z2"/>
    <w:rsid w:val="00BD69CA"/>
    <w:rPr>
      <w:rFonts w:ascii="Wingdings" w:hAnsi="Wingdings" w:cs="Wingdings" w:hint="default"/>
      <w:sz w:val="20"/>
    </w:rPr>
  </w:style>
  <w:style w:type="character" w:customStyle="1" w:styleId="WW8Num18z0">
    <w:name w:val="WW8Num18z0"/>
    <w:rsid w:val="00BD69CA"/>
    <w:rPr>
      <w:rFonts w:ascii="Symbol" w:hAnsi="Symbol" w:cs="Symbol" w:hint="default"/>
      <w:sz w:val="20"/>
    </w:rPr>
  </w:style>
  <w:style w:type="character" w:customStyle="1" w:styleId="WW8Num18z1">
    <w:name w:val="WW8Num18z1"/>
    <w:rsid w:val="00BD69CA"/>
    <w:rPr>
      <w:rFonts w:ascii="Courier New" w:hAnsi="Courier New" w:cs="Courier New" w:hint="default"/>
      <w:sz w:val="20"/>
    </w:rPr>
  </w:style>
  <w:style w:type="character" w:customStyle="1" w:styleId="WW8Num18z2">
    <w:name w:val="WW8Num18z2"/>
    <w:rsid w:val="00BD69CA"/>
    <w:rPr>
      <w:rFonts w:ascii="Wingdings" w:hAnsi="Wingdings" w:cs="Wingdings" w:hint="default"/>
      <w:sz w:val="20"/>
    </w:rPr>
  </w:style>
  <w:style w:type="character" w:customStyle="1" w:styleId="WW8Num19z0">
    <w:name w:val="WW8Num19z0"/>
    <w:rsid w:val="00BD69CA"/>
    <w:rPr>
      <w:rFonts w:hint="default"/>
    </w:rPr>
  </w:style>
  <w:style w:type="character" w:customStyle="1" w:styleId="WW8Num19z1">
    <w:name w:val="WW8Num19z1"/>
    <w:rsid w:val="00BD69CA"/>
  </w:style>
  <w:style w:type="character" w:customStyle="1" w:styleId="WW8Num19z2">
    <w:name w:val="WW8Num19z2"/>
    <w:rsid w:val="00BD69CA"/>
  </w:style>
  <w:style w:type="character" w:customStyle="1" w:styleId="WW8Num19z3">
    <w:name w:val="WW8Num19z3"/>
    <w:rsid w:val="00BD69CA"/>
  </w:style>
  <w:style w:type="character" w:customStyle="1" w:styleId="WW8Num19z4">
    <w:name w:val="WW8Num19z4"/>
    <w:rsid w:val="00BD69CA"/>
  </w:style>
  <w:style w:type="character" w:customStyle="1" w:styleId="WW8Num19z5">
    <w:name w:val="WW8Num19z5"/>
    <w:rsid w:val="00BD69CA"/>
  </w:style>
  <w:style w:type="character" w:customStyle="1" w:styleId="WW8Num19z6">
    <w:name w:val="WW8Num19z6"/>
    <w:rsid w:val="00BD69CA"/>
  </w:style>
  <w:style w:type="character" w:customStyle="1" w:styleId="WW8Num19z7">
    <w:name w:val="WW8Num19z7"/>
    <w:rsid w:val="00BD69CA"/>
  </w:style>
  <w:style w:type="character" w:customStyle="1" w:styleId="WW8Num19z8">
    <w:name w:val="WW8Num19z8"/>
    <w:rsid w:val="00BD69CA"/>
  </w:style>
  <w:style w:type="character" w:customStyle="1" w:styleId="WW8Num20z0">
    <w:name w:val="WW8Num20z0"/>
    <w:rsid w:val="00BD69CA"/>
  </w:style>
  <w:style w:type="character" w:customStyle="1" w:styleId="WW8Num20z1">
    <w:name w:val="WW8Num20z1"/>
    <w:rsid w:val="00BD69CA"/>
  </w:style>
  <w:style w:type="character" w:customStyle="1" w:styleId="WW8Num20z2">
    <w:name w:val="WW8Num20z2"/>
    <w:rsid w:val="00BD69CA"/>
  </w:style>
  <w:style w:type="character" w:customStyle="1" w:styleId="WW8Num20z3">
    <w:name w:val="WW8Num20z3"/>
    <w:rsid w:val="00BD69CA"/>
  </w:style>
  <w:style w:type="character" w:customStyle="1" w:styleId="WW8Num20z4">
    <w:name w:val="WW8Num20z4"/>
    <w:rsid w:val="00BD69CA"/>
  </w:style>
  <w:style w:type="character" w:customStyle="1" w:styleId="WW8Num20z5">
    <w:name w:val="WW8Num20z5"/>
    <w:rsid w:val="00BD69CA"/>
  </w:style>
  <w:style w:type="character" w:customStyle="1" w:styleId="WW8Num20z6">
    <w:name w:val="WW8Num20z6"/>
    <w:rsid w:val="00BD69CA"/>
  </w:style>
  <w:style w:type="character" w:customStyle="1" w:styleId="WW8Num20z7">
    <w:name w:val="WW8Num20z7"/>
    <w:rsid w:val="00BD69CA"/>
  </w:style>
  <w:style w:type="character" w:customStyle="1" w:styleId="WW8Num20z8">
    <w:name w:val="WW8Num20z8"/>
    <w:rsid w:val="00BD69CA"/>
  </w:style>
  <w:style w:type="character" w:customStyle="1" w:styleId="WW8Num21z0">
    <w:name w:val="WW8Num21z0"/>
    <w:rsid w:val="00BD69CA"/>
    <w:rPr>
      <w:rFonts w:ascii="Symbol" w:hAnsi="Symbol" w:cs="Symbol" w:hint="default"/>
      <w:sz w:val="20"/>
    </w:rPr>
  </w:style>
  <w:style w:type="character" w:customStyle="1" w:styleId="WW8Num21z1">
    <w:name w:val="WW8Num21z1"/>
    <w:rsid w:val="00BD69CA"/>
    <w:rPr>
      <w:rFonts w:ascii="Courier New" w:hAnsi="Courier New" w:cs="Courier New" w:hint="default"/>
      <w:sz w:val="20"/>
    </w:rPr>
  </w:style>
  <w:style w:type="character" w:customStyle="1" w:styleId="WW8Num21z2">
    <w:name w:val="WW8Num21z2"/>
    <w:rsid w:val="00BD69CA"/>
    <w:rPr>
      <w:rFonts w:ascii="Wingdings" w:hAnsi="Wingdings" w:cs="Wingdings" w:hint="default"/>
      <w:sz w:val="20"/>
    </w:rPr>
  </w:style>
  <w:style w:type="character" w:customStyle="1" w:styleId="WW8Num22z0">
    <w:name w:val="WW8Num22z0"/>
    <w:rsid w:val="00BD69CA"/>
    <w:rPr>
      <w:rFonts w:hint="default"/>
    </w:rPr>
  </w:style>
  <w:style w:type="character" w:customStyle="1" w:styleId="WW8Num22z1">
    <w:name w:val="WW8Num22z1"/>
    <w:rsid w:val="00BD69CA"/>
  </w:style>
  <w:style w:type="character" w:customStyle="1" w:styleId="WW8Num22z2">
    <w:name w:val="WW8Num22z2"/>
    <w:rsid w:val="00BD69CA"/>
  </w:style>
  <w:style w:type="character" w:customStyle="1" w:styleId="WW8Num22z3">
    <w:name w:val="WW8Num22z3"/>
    <w:rsid w:val="00BD69CA"/>
  </w:style>
  <w:style w:type="character" w:customStyle="1" w:styleId="WW8Num22z4">
    <w:name w:val="WW8Num22z4"/>
    <w:rsid w:val="00BD69CA"/>
  </w:style>
  <w:style w:type="character" w:customStyle="1" w:styleId="WW8Num22z5">
    <w:name w:val="WW8Num22z5"/>
    <w:rsid w:val="00BD69CA"/>
  </w:style>
  <w:style w:type="character" w:customStyle="1" w:styleId="WW8Num22z6">
    <w:name w:val="WW8Num22z6"/>
    <w:rsid w:val="00BD69CA"/>
  </w:style>
  <w:style w:type="character" w:customStyle="1" w:styleId="WW8Num22z7">
    <w:name w:val="WW8Num22z7"/>
    <w:rsid w:val="00BD69CA"/>
  </w:style>
  <w:style w:type="character" w:customStyle="1" w:styleId="WW8Num22z8">
    <w:name w:val="WW8Num22z8"/>
    <w:rsid w:val="00BD69CA"/>
  </w:style>
  <w:style w:type="character" w:customStyle="1" w:styleId="WW8Num23z0">
    <w:name w:val="WW8Num23z0"/>
    <w:rsid w:val="00BD69CA"/>
    <w:rPr>
      <w:rFonts w:ascii="Symbol" w:hAnsi="Symbol" w:cs="Symbol" w:hint="default"/>
    </w:rPr>
  </w:style>
  <w:style w:type="character" w:customStyle="1" w:styleId="WW8Num23z1">
    <w:name w:val="WW8Num23z1"/>
    <w:rsid w:val="00BD69CA"/>
    <w:rPr>
      <w:rFonts w:ascii="Courier New" w:hAnsi="Courier New" w:cs="Courier New" w:hint="default"/>
    </w:rPr>
  </w:style>
  <w:style w:type="character" w:customStyle="1" w:styleId="WW8Num23z2">
    <w:name w:val="WW8Num23z2"/>
    <w:rsid w:val="00BD69CA"/>
    <w:rPr>
      <w:rFonts w:ascii="Wingdings" w:hAnsi="Wingdings" w:cs="Wingdings" w:hint="default"/>
    </w:rPr>
  </w:style>
  <w:style w:type="character" w:customStyle="1" w:styleId="WW8Num24z0">
    <w:name w:val="WW8Num24z0"/>
    <w:rsid w:val="00BD69CA"/>
    <w:rPr>
      <w:rFonts w:ascii="Symbol" w:hAnsi="Symbol" w:cs="Symbol" w:hint="default"/>
    </w:rPr>
  </w:style>
  <w:style w:type="character" w:customStyle="1" w:styleId="WW8Num24z1">
    <w:name w:val="WW8Num24z1"/>
    <w:rsid w:val="00BD69CA"/>
    <w:rPr>
      <w:rFonts w:ascii="Courier New" w:hAnsi="Courier New" w:cs="Courier New" w:hint="default"/>
    </w:rPr>
  </w:style>
  <w:style w:type="character" w:customStyle="1" w:styleId="WW8Num24z2">
    <w:name w:val="WW8Num24z2"/>
    <w:rsid w:val="00BD69CA"/>
    <w:rPr>
      <w:rFonts w:ascii="Wingdings" w:hAnsi="Wingdings" w:cs="Wingdings" w:hint="default"/>
    </w:rPr>
  </w:style>
  <w:style w:type="character" w:customStyle="1" w:styleId="WW8Num25z0">
    <w:name w:val="WW8Num25z0"/>
    <w:rsid w:val="00BD69CA"/>
    <w:rPr>
      <w:rFonts w:ascii="Symbol" w:hAnsi="Symbol" w:cs="Symbol" w:hint="default"/>
    </w:rPr>
  </w:style>
  <w:style w:type="character" w:customStyle="1" w:styleId="WW8Num25z1">
    <w:name w:val="WW8Num25z1"/>
    <w:rsid w:val="00BD69CA"/>
    <w:rPr>
      <w:rFonts w:ascii="Courier New" w:hAnsi="Courier New" w:cs="Courier New" w:hint="default"/>
    </w:rPr>
  </w:style>
  <w:style w:type="character" w:customStyle="1" w:styleId="WW8Num25z2">
    <w:name w:val="WW8Num25z2"/>
    <w:rsid w:val="00BD69CA"/>
    <w:rPr>
      <w:rFonts w:ascii="Wingdings" w:hAnsi="Wingdings" w:cs="Wingdings" w:hint="default"/>
    </w:rPr>
  </w:style>
  <w:style w:type="character" w:customStyle="1" w:styleId="WW8Num26z0">
    <w:name w:val="WW8Num26z0"/>
    <w:rsid w:val="00BD69CA"/>
    <w:rPr>
      <w:rFonts w:ascii="Symbol" w:hAnsi="Symbol" w:cs="Symbol" w:hint="default"/>
    </w:rPr>
  </w:style>
  <w:style w:type="character" w:customStyle="1" w:styleId="WW8Num26z1">
    <w:name w:val="WW8Num26z1"/>
    <w:rsid w:val="00BD69CA"/>
    <w:rPr>
      <w:rFonts w:ascii="Courier New" w:hAnsi="Courier New" w:cs="Courier New" w:hint="default"/>
    </w:rPr>
  </w:style>
  <w:style w:type="character" w:customStyle="1" w:styleId="WW8Num26z2">
    <w:name w:val="WW8Num26z2"/>
    <w:rsid w:val="00BD69CA"/>
    <w:rPr>
      <w:rFonts w:ascii="Wingdings" w:hAnsi="Wingdings" w:cs="Wingdings" w:hint="default"/>
    </w:rPr>
  </w:style>
  <w:style w:type="character" w:customStyle="1" w:styleId="WW8Num27z0">
    <w:name w:val="WW8Num27z0"/>
    <w:rsid w:val="00BD69CA"/>
    <w:rPr>
      <w:rFonts w:hint="default"/>
    </w:rPr>
  </w:style>
  <w:style w:type="character" w:customStyle="1" w:styleId="WW8Num28z0">
    <w:name w:val="WW8Num28z0"/>
    <w:rsid w:val="00BD69CA"/>
    <w:rPr>
      <w:rFonts w:hint="default"/>
    </w:rPr>
  </w:style>
  <w:style w:type="character" w:customStyle="1" w:styleId="WW8Num28z1">
    <w:name w:val="WW8Num28z1"/>
    <w:rsid w:val="00BD69CA"/>
  </w:style>
  <w:style w:type="character" w:customStyle="1" w:styleId="WW8Num28z2">
    <w:name w:val="WW8Num28z2"/>
    <w:rsid w:val="00BD69CA"/>
  </w:style>
  <w:style w:type="character" w:customStyle="1" w:styleId="WW8Num28z3">
    <w:name w:val="WW8Num28z3"/>
    <w:rsid w:val="00BD69CA"/>
  </w:style>
  <w:style w:type="character" w:customStyle="1" w:styleId="WW8Num28z4">
    <w:name w:val="WW8Num28z4"/>
    <w:rsid w:val="00BD69CA"/>
  </w:style>
  <w:style w:type="character" w:customStyle="1" w:styleId="WW8Num28z5">
    <w:name w:val="WW8Num28z5"/>
    <w:rsid w:val="00BD69CA"/>
  </w:style>
  <w:style w:type="character" w:customStyle="1" w:styleId="WW8Num28z6">
    <w:name w:val="WW8Num28z6"/>
    <w:rsid w:val="00BD69CA"/>
  </w:style>
  <w:style w:type="character" w:customStyle="1" w:styleId="WW8Num28z7">
    <w:name w:val="WW8Num28z7"/>
    <w:rsid w:val="00BD69CA"/>
  </w:style>
  <w:style w:type="character" w:customStyle="1" w:styleId="WW8Num28z8">
    <w:name w:val="WW8Num28z8"/>
    <w:rsid w:val="00BD69CA"/>
  </w:style>
  <w:style w:type="character" w:customStyle="1" w:styleId="WW8Num29z0">
    <w:name w:val="WW8Num29z0"/>
    <w:rsid w:val="00BD69CA"/>
    <w:rPr>
      <w:rFonts w:ascii="Symbol" w:hAnsi="Symbol" w:cs="Symbol" w:hint="default"/>
    </w:rPr>
  </w:style>
  <w:style w:type="character" w:customStyle="1" w:styleId="WW8Num29z1">
    <w:name w:val="WW8Num29z1"/>
    <w:rsid w:val="00BD69CA"/>
    <w:rPr>
      <w:rFonts w:ascii="Courier New" w:hAnsi="Courier New" w:cs="Courier New" w:hint="default"/>
    </w:rPr>
  </w:style>
  <w:style w:type="character" w:customStyle="1" w:styleId="WW8Num29z2">
    <w:name w:val="WW8Num29z2"/>
    <w:rsid w:val="00BD69CA"/>
    <w:rPr>
      <w:rFonts w:ascii="Wingdings" w:hAnsi="Wingdings" w:cs="Wingdings" w:hint="default"/>
    </w:rPr>
  </w:style>
  <w:style w:type="character" w:customStyle="1" w:styleId="WW8Num30z0">
    <w:name w:val="WW8Num30z0"/>
    <w:rsid w:val="00BD69CA"/>
    <w:rPr>
      <w:rFonts w:ascii="Symbol" w:hAnsi="Symbol" w:cs="Symbol" w:hint="default"/>
    </w:rPr>
  </w:style>
  <w:style w:type="character" w:customStyle="1" w:styleId="WW8Num30z1">
    <w:name w:val="WW8Num30z1"/>
    <w:rsid w:val="00BD69CA"/>
    <w:rPr>
      <w:rFonts w:ascii="Courier New" w:hAnsi="Courier New" w:cs="Courier New" w:hint="default"/>
    </w:rPr>
  </w:style>
  <w:style w:type="character" w:customStyle="1" w:styleId="WW8Num30z2">
    <w:name w:val="WW8Num30z2"/>
    <w:rsid w:val="00BD69CA"/>
    <w:rPr>
      <w:rFonts w:ascii="Wingdings" w:hAnsi="Wingdings" w:cs="Wingdings" w:hint="default"/>
    </w:rPr>
  </w:style>
  <w:style w:type="character" w:customStyle="1" w:styleId="WW8Num31z0">
    <w:name w:val="WW8Num31z0"/>
    <w:rsid w:val="00BD69CA"/>
    <w:rPr>
      <w:rFonts w:hint="default"/>
    </w:rPr>
  </w:style>
  <w:style w:type="character" w:customStyle="1" w:styleId="WW8Num31z1">
    <w:name w:val="WW8Num31z1"/>
    <w:rsid w:val="00BD69CA"/>
  </w:style>
  <w:style w:type="character" w:customStyle="1" w:styleId="WW8Num31z2">
    <w:name w:val="WW8Num31z2"/>
    <w:rsid w:val="00BD69CA"/>
  </w:style>
  <w:style w:type="character" w:customStyle="1" w:styleId="WW8Num31z3">
    <w:name w:val="WW8Num31z3"/>
    <w:rsid w:val="00BD69CA"/>
  </w:style>
  <w:style w:type="character" w:customStyle="1" w:styleId="WW8Num31z4">
    <w:name w:val="WW8Num31z4"/>
    <w:rsid w:val="00BD69CA"/>
  </w:style>
  <w:style w:type="character" w:customStyle="1" w:styleId="WW8Num31z5">
    <w:name w:val="WW8Num31z5"/>
    <w:rsid w:val="00BD69CA"/>
  </w:style>
  <w:style w:type="character" w:customStyle="1" w:styleId="WW8Num31z6">
    <w:name w:val="WW8Num31z6"/>
    <w:rsid w:val="00BD69CA"/>
  </w:style>
  <w:style w:type="character" w:customStyle="1" w:styleId="WW8Num31z7">
    <w:name w:val="WW8Num31z7"/>
    <w:rsid w:val="00BD69CA"/>
  </w:style>
  <w:style w:type="character" w:customStyle="1" w:styleId="WW8Num31z8">
    <w:name w:val="WW8Num31z8"/>
    <w:rsid w:val="00BD69CA"/>
  </w:style>
  <w:style w:type="character" w:customStyle="1" w:styleId="WW8Num32z0">
    <w:name w:val="WW8Num32z0"/>
    <w:rsid w:val="00BD69CA"/>
    <w:rPr>
      <w:rFonts w:hint="default"/>
    </w:rPr>
  </w:style>
  <w:style w:type="character" w:customStyle="1" w:styleId="WW8Num33z0">
    <w:name w:val="WW8Num33z0"/>
    <w:rsid w:val="00BD69CA"/>
    <w:rPr>
      <w:rFonts w:hint="default"/>
    </w:rPr>
  </w:style>
  <w:style w:type="character" w:customStyle="1" w:styleId="WW8Num33z1">
    <w:name w:val="WW8Num33z1"/>
    <w:rsid w:val="00BD69CA"/>
  </w:style>
  <w:style w:type="character" w:customStyle="1" w:styleId="WW8Num33z2">
    <w:name w:val="WW8Num33z2"/>
    <w:rsid w:val="00BD69CA"/>
  </w:style>
  <w:style w:type="character" w:customStyle="1" w:styleId="WW8Num33z3">
    <w:name w:val="WW8Num33z3"/>
    <w:rsid w:val="00BD69CA"/>
  </w:style>
  <w:style w:type="character" w:customStyle="1" w:styleId="WW8Num33z4">
    <w:name w:val="WW8Num33z4"/>
    <w:rsid w:val="00BD69CA"/>
  </w:style>
  <w:style w:type="character" w:customStyle="1" w:styleId="WW8Num33z5">
    <w:name w:val="WW8Num33z5"/>
    <w:rsid w:val="00BD69CA"/>
  </w:style>
  <w:style w:type="character" w:customStyle="1" w:styleId="WW8Num33z6">
    <w:name w:val="WW8Num33z6"/>
    <w:rsid w:val="00BD69CA"/>
  </w:style>
  <w:style w:type="character" w:customStyle="1" w:styleId="WW8Num33z7">
    <w:name w:val="WW8Num33z7"/>
    <w:rsid w:val="00BD69CA"/>
  </w:style>
  <w:style w:type="character" w:customStyle="1" w:styleId="WW8Num33z8">
    <w:name w:val="WW8Num33z8"/>
    <w:rsid w:val="00BD69CA"/>
  </w:style>
  <w:style w:type="character" w:customStyle="1" w:styleId="WW8Num34z0">
    <w:name w:val="WW8Num34z0"/>
    <w:rsid w:val="00BD69CA"/>
    <w:rPr>
      <w:rFonts w:hint="default"/>
    </w:rPr>
  </w:style>
  <w:style w:type="character" w:customStyle="1" w:styleId="WW8Num34z1">
    <w:name w:val="WW8Num34z1"/>
    <w:rsid w:val="00BD69CA"/>
  </w:style>
  <w:style w:type="character" w:customStyle="1" w:styleId="WW8Num34z2">
    <w:name w:val="WW8Num34z2"/>
    <w:rsid w:val="00BD69CA"/>
  </w:style>
  <w:style w:type="character" w:customStyle="1" w:styleId="WW8Num34z3">
    <w:name w:val="WW8Num34z3"/>
    <w:rsid w:val="00BD69CA"/>
  </w:style>
  <w:style w:type="character" w:customStyle="1" w:styleId="WW8Num34z4">
    <w:name w:val="WW8Num34z4"/>
    <w:rsid w:val="00BD69CA"/>
  </w:style>
  <w:style w:type="character" w:customStyle="1" w:styleId="WW8Num34z5">
    <w:name w:val="WW8Num34z5"/>
    <w:rsid w:val="00BD69CA"/>
  </w:style>
  <w:style w:type="character" w:customStyle="1" w:styleId="WW8Num34z6">
    <w:name w:val="WW8Num34z6"/>
    <w:rsid w:val="00BD69CA"/>
  </w:style>
  <w:style w:type="character" w:customStyle="1" w:styleId="WW8Num34z7">
    <w:name w:val="WW8Num34z7"/>
    <w:rsid w:val="00BD69CA"/>
  </w:style>
  <w:style w:type="character" w:customStyle="1" w:styleId="WW8Num34z8">
    <w:name w:val="WW8Num34z8"/>
    <w:rsid w:val="00BD69CA"/>
  </w:style>
  <w:style w:type="character" w:customStyle="1" w:styleId="WW8Num35z0">
    <w:name w:val="WW8Num35z0"/>
    <w:rsid w:val="00BD69CA"/>
    <w:rPr>
      <w:rFonts w:ascii="Symbol" w:hAnsi="Symbol" w:cs="Symbol" w:hint="default"/>
      <w:sz w:val="20"/>
    </w:rPr>
  </w:style>
  <w:style w:type="character" w:customStyle="1" w:styleId="WW8Num35z1">
    <w:name w:val="WW8Num35z1"/>
    <w:rsid w:val="00BD69CA"/>
    <w:rPr>
      <w:rFonts w:ascii="Courier New" w:hAnsi="Courier New" w:cs="Courier New" w:hint="default"/>
      <w:sz w:val="20"/>
    </w:rPr>
  </w:style>
  <w:style w:type="character" w:customStyle="1" w:styleId="WW8Num35z2">
    <w:name w:val="WW8Num35z2"/>
    <w:rsid w:val="00BD69CA"/>
    <w:rPr>
      <w:rFonts w:ascii="Wingdings" w:hAnsi="Wingdings" w:cs="Wingdings" w:hint="default"/>
      <w:sz w:val="20"/>
    </w:rPr>
  </w:style>
  <w:style w:type="character" w:customStyle="1" w:styleId="WW8Num36z0">
    <w:name w:val="WW8Num36z0"/>
    <w:rsid w:val="00BD69CA"/>
  </w:style>
  <w:style w:type="character" w:customStyle="1" w:styleId="WW8Num36z1">
    <w:name w:val="WW8Num36z1"/>
    <w:rsid w:val="00BD69CA"/>
  </w:style>
  <w:style w:type="character" w:customStyle="1" w:styleId="WW8Num36z2">
    <w:name w:val="WW8Num36z2"/>
    <w:rsid w:val="00BD69CA"/>
  </w:style>
  <w:style w:type="character" w:customStyle="1" w:styleId="WW8Num36z3">
    <w:name w:val="WW8Num36z3"/>
    <w:rsid w:val="00BD69CA"/>
  </w:style>
  <w:style w:type="character" w:customStyle="1" w:styleId="WW8Num36z4">
    <w:name w:val="WW8Num36z4"/>
    <w:rsid w:val="00BD69CA"/>
  </w:style>
  <w:style w:type="character" w:customStyle="1" w:styleId="WW8Num36z5">
    <w:name w:val="WW8Num36z5"/>
    <w:rsid w:val="00BD69CA"/>
  </w:style>
  <w:style w:type="character" w:customStyle="1" w:styleId="WW8Num36z6">
    <w:name w:val="WW8Num36z6"/>
    <w:rsid w:val="00BD69CA"/>
  </w:style>
  <w:style w:type="character" w:customStyle="1" w:styleId="WW8Num36z7">
    <w:name w:val="WW8Num36z7"/>
    <w:rsid w:val="00BD69CA"/>
  </w:style>
  <w:style w:type="character" w:customStyle="1" w:styleId="WW8Num36z8">
    <w:name w:val="WW8Num36z8"/>
    <w:rsid w:val="00BD69CA"/>
  </w:style>
  <w:style w:type="character" w:customStyle="1" w:styleId="WW8Num37z0">
    <w:name w:val="WW8Num37z0"/>
    <w:rsid w:val="00BD69CA"/>
    <w:rPr>
      <w:rFonts w:ascii="Symbol" w:hAnsi="Symbol" w:cs="Symbol" w:hint="default"/>
    </w:rPr>
  </w:style>
  <w:style w:type="character" w:customStyle="1" w:styleId="WW8Num37z1">
    <w:name w:val="WW8Num37z1"/>
    <w:rsid w:val="00BD69CA"/>
    <w:rPr>
      <w:rFonts w:ascii="Courier New" w:hAnsi="Courier New" w:cs="Courier New" w:hint="default"/>
    </w:rPr>
  </w:style>
  <w:style w:type="character" w:customStyle="1" w:styleId="WW8Num37z2">
    <w:name w:val="WW8Num37z2"/>
    <w:rsid w:val="00BD69CA"/>
    <w:rPr>
      <w:rFonts w:ascii="Wingdings" w:hAnsi="Wingdings" w:cs="Wingdings" w:hint="default"/>
    </w:rPr>
  </w:style>
  <w:style w:type="character" w:customStyle="1" w:styleId="WW8Num38z0">
    <w:name w:val="WW8Num38z0"/>
    <w:rsid w:val="00BD69CA"/>
    <w:rPr>
      <w:rFonts w:ascii="Symbol" w:hAnsi="Symbol" w:cs="Symbol" w:hint="default"/>
      <w:sz w:val="20"/>
    </w:rPr>
  </w:style>
  <w:style w:type="character" w:customStyle="1" w:styleId="WW8Num38z1">
    <w:name w:val="WW8Num38z1"/>
    <w:rsid w:val="00BD69CA"/>
    <w:rPr>
      <w:rFonts w:ascii="Courier New" w:hAnsi="Courier New" w:cs="Courier New" w:hint="default"/>
      <w:sz w:val="20"/>
    </w:rPr>
  </w:style>
  <w:style w:type="character" w:customStyle="1" w:styleId="WW8Num38z2">
    <w:name w:val="WW8Num38z2"/>
    <w:rsid w:val="00BD69CA"/>
    <w:rPr>
      <w:rFonts w:ascii="Wingdings" w:hAnsi="Wingdings" w:cs="Wingdings" w:hint="default"/>
      <w:sz w:val="20"/>
    </w:rPr>
  </w:style>
  <w:style w:type="character" w:customStyle="1" w:styleId="WW8Num39z0">
    <w:name w:val="WW8Num39z0"/>
    <w:rsid w:val="00BD69CA"/>
    <w:rPr>
      <w:rFonts w:hint="default"/>
    </w:rPr>
  </w:style>
  <w:style w:type="character" w:customStyle="1" w:styleId="WW8Num40z0">
    <w:name w:val="WW8Num40z0"/>
    <w:rsid w:val="00BD69CA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28"/>
      <w:vertAlign w:val="baseline"/>
    </w:rPr>
  </w:style>
  <w:style w:type="character" w:customStyle="1" w:styleId="WW8Num40z1">
    <w:name w:val="WW8Num40z1"/>
    <w:rsid w:val="00BD69CA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8"/>
      <w:vertAlign w:val="baseline"/>
    </w:rPr>
  </w:style>
  <w:style w:type="character" w:customStyle="1" w:styleId="WW8Num40z2">
    <w:name w:val="WW8Num40z2"/>
    <w:rsid w:val="00BD69CA"/>
    <w:rPr>
      <w:rFonts w:ascii="Times New Roman" w:hAnsi="Times New Roman" w:cs="Times New Roman" w:hint="default"/>
      <w:b/>
      <w:i w:val="0"/>
      <w:spacing w:val="20"/>
      <w:w w:val="100"/>
      <w:sz w:val="24"/>
    </w:rPr>
  </w:style>
  <w:style w:type="character" w:customStyle="1" w:styleId="WW8Num40z3">
    <w:name w:val="WW8Num40z3"/>
    <w:rsid w:val="00BD69CA"/>
    <w:rPr>
      <w:rFonts w:hint="default"/>
    </w:rPr>
  </w:style>
  <w:style w:type="character" w:customStyle="1" w:styleId="WW8Num41z0">
    <w:name w:val="WW8Num41z0"/>
    <w:rsid w:val="00BD69CA"/>
    <w:rPr>
      <w:rFonts w:hint="default"/>
    </w:rPr>
  </w:style>
  <w:style w:type="character" w:customStyle="1" w:styleId="WW8Num41z1">
    <w:name w:val="WW8Num41z1"/>
    <w:rsid w:val="00BD69CA"/>
  </w:style>
  <w:style w:type="character" w:customStyle="1" w:styleId="WW8Num41z2">
    <w:name w:val="WW8Num41z2"/>
    <w:rsid w:val="00BD69CA"/>
  </w:style>
  <w:style w:type="character" w:customStyle="1" w:styleId="WW8Num41z3">
    <w:name w:val="WW8Num41z3"/>
    <w:rsid w:val="00BD69CA"/>
  </w:style>
  <w:style w:type="character" w:customStyle="1" w:styleId="WW8Num41z4">
    <w:name w:val="WW8Num41z4"/>
    <w:rsid w:val="00BD69CA"/>
  </w:style>
  <w:style w:type="character" w:customStyle="1" w:styleId="WW8Num41z5">
    <w:name w:val="WW8Num41z5"/>
    <w:rsid w:val="00BD69CA"/>
  </w:style>
  <w:style w:type="character" w:customStyle="1" w:styleId="WW8Num41z6">
    <w:name w:val="WW8Num41z6"/>
    <w:rsid w:val="00BD69CA"/>
  </w:style>
  <w:style w:type="character" w:customStyle="1" w:styleId="WW8Num41z7">
    <w:name w:val="WW8Num41z7"/>
    <w:rsid w:val="00BD69CA"/>
  </w:style>
  <w:style w:type="character" w:customStyle="1" w:styleId="WW8Num41z8">
    <w:name w:val="WW8Num41z8"/>
    <w:rsid w:val="00BD69CA"/>
  </w:style>
  <w:style w:type="character" w:customStyle="1" w:styleId="WW8Num42z0">
    <w:name w:val="WW8Num42z0"/>
    <w:rsid w:val="00BD69CA"/>
    <w:rPr>
      <w:rFonts w:ascii="Symbol" w:hAnsi="Symbol" w:cs="Symbol" w:hint="default"/>
      <w:sz w:val="20"/>
    </w:rPr>
  </w:style>
  <w:style w:type="character" w:customStyle="1" w:styleId="WW8Num42z1">
    <w:name w:val="WW8Num42z1"/>
    <w:rsid w:val="00BD69CA"/>
    <w:rPr>
      <w:rFonts w:ascii="Courier New" w:hAnsi="Courier New" w:cs="Courier New" w:hint="default"/>
      <w:sz w:val="20"/>
    </w:rPr>
  </w:style>
  <w:style w:type="character" w:customStyle="1" w:styleId="WW8Num42z2">
    <w:name w:val="WW8Num42z2"/>
    <w:rsid w:val="00BD69CA"/>
    <w:rPr>
      <w:rFonts w:ascii="Wingdings" w:hAnsi="Wingdings" w:cs="Wingdings" w:hint="default"/>
      <w:sz w:val="20"/>
    </w:rPr>
  </w:style>
  <w:style w:type="character" w:customStyle="1" w:styleId="WW8Num43z0">
    <w:name w:val="WW8Num43z0"/>
    <w:rsid w:val="00BD69CA"/>
    <w:rPr>
      <w:rFonts w:hint="default"/>
      <w:caps w:val="0"/>
      <w:smallCaps w:val="0"/>
      <w:szCs w:val="28"/>
      <w:lang w:val="ru-RU"/>
    </w:rPr>
  </w:style>
  <w:style w:type="character" w:customStyle="1" w:styleId="WW8Num43z1">
    <w:name w:val="WW8Num43z1"/>
    <w:rsid w:val="00BD69CA"/>
  </w:style>
  <w:style w:type="character" w:customStyle="1" w:styleId="WW8Num43z2">
    <w:name w:val="WW8Num43z2"/>
    <w:rsid w:val="00BD69CA"/>
  </w:style>
  <w:style w:type="character" w:customStyle="1" w:styleId="WW8Num43z3">
    <w:name w:val="WW8Num43z3"/>
    <w:rsid w:val="00BD69CA"/>
  </w:style>
  <w:style w:type="character" w:customStyle="1" w:styleId="WW8Num43z4">
    <w:name w:val="WW8Num43z4"/>
    <w:rsid w:val="00BD69CA"/>
  </w:style>
  <w:style w:type="character" w:customStyle="1" w:styleId="WW8Num43z5">
    <w:name w:val="WW8Num43z5"/>
    <w:rsid w:val="00BD69CA"/>
  </w:style>
  <w:style w:type="character" w:customStyle="1" w:styleId="WW8Num43z6">
    <w:name w:val="WW8Num43z6"/>
    <w:rsid w:val="00BD69CA"/>
  </w:style>
  <w:style w:type="character" w:customStyle="1" w:styleId="WW8Num43z7">
    <w:name w:val="WW8Num43z7"/>
    <w:rsid w:val="00BD69CA"/>
  </w:style>
  <w:style w:type="character" w:customStyle="1" w:styleId="WW8Num43z8">
    <w:name w:val="WW8Num43z8"/>
    <w:rsid w:val="00BD69CA"/>
  </w:style>
  <w:style w:type="character" w:customStyle="1" w:styleId="WW8Num44z0">
    <w:name w:val="WW8Num44z0"/>
    <w:rsid w:val="00BD69CA"/>
  </w:style>
  <w:style w:type="character" w:customStyle="1" w:styleId="WW8Num44z1">
    <w:name w:val="WW8Num44z1"/>
    <w:rsid w:val="00BD69CA"/>
  </w:style>
  <w:style w:type="character" w:customStyle="1" w:styleId="WW8Num44z2">
    <w:name w:val="WW8Num44z2"/>
    <w:rsid w:val="00BD69CA"/>
  </w:style>
  <w:style w:type="character" w:customStyle="1" w:styleId="WW8Num44z3">
    <w:name w:val="WW8Num44z3"/>
    <w:rsid w:val="00BD69CA"/>
  </w:style>
  <w:style w:type="character" w:customStyle="1" w:styleId="WW8Num44z4">
    <w:name w:val="WW8Num44z4"/>
    <w:rsid w:val="00BD69CA"/>
  </w:style>
  <w:style w:type="character" w:customStyle="1" w:styleId="WW8Num44z5">
    <w:name w:val="WW8Num44z5"/>
    <w:rsid w:val="00BD69CA"/>
  </w:style>
  <w:style w:type="character" w:customStyle="1" w:styleId="WW8Num44z6">
    <w:name w:val="WW8Num44z6"/>
    <w:rsid w:val="00BD69CA"/>
  </w:style>
  <w:style w:type="character" w:customStyle="1" w:styleId="WW8Num44z7">
    <w:name w:val="WW8Num44z7"/>
    <w:rsid w:val="00BD69CA"/>
  </w:style>
  <w:style w:type="character" w:customStyle="1" w:styleId="WW8Num44z8">
    <w:name w:val="WW8Num44z8"/>
    <w:rsid w:val="00BD69CA"/>
  </w:style>
  <w:style w:type="character" w:customStyle="1" w:styleId="WW8Num45z0">
    <w:name w:val="WW8Num45z0"/>
    <w:rsid w:val="00BD69CA"/>
    <w:rPr>
      <w:rFonts w:hint="default"/>
    </w:rPr>
  </w:style>
  <w:style w:type="character" w:customStyle="1" w:styleId="WW8Num46z0">
    <w:name w:val="WW8Num46z0"/>
    <w:rsid w:val="00BD69CA"/>
    <w:rPr>
      <w:rFonts w:hint="default"/>
    </w:rPr>
  </w:style>
  <w:style w:type="character" w:customStyle="1" w:styleId="WW8Num47z0">
    <w:name w:val="WW8Num47z0"/>
    <w:rsid w:val="00BD69CA"/>
    <w:rPr>
      <w:rFonts w:ascii="Symbol" w:hAnsi="Symbol" w:cs="Symbol" w:hint="default"/>
      <w:sz w:val="20"/>
    </w:rPr>
  </w:style>
  <w:style w:type="character" w:customStyle="1" w:styleId="WW8Num47z1">
    <w:name w:val="WW8Num47z1"/>
    <w:rsid w:val="00BD69CA"/>
    <w:rPr>
      <w:rFonts w:ascii="Courier New" w:hAnsi="Courier New" w:cs="Courier New" w:hint="default"/>
      <w:sz w:val="20"/>
    </w:rPr>
  </w:style>
  <w:style w:type="character" w:customStyle="1" w:styleId="WW8Num47z2">
    <w:name w:val="WW8Num47z2"/>
    <w:rsid w:val="00BD69CA"/>
    <w:rPr>
      <w:rFonts w:ascii="Wingdings" w:hAnsi="Wingdings" w:cs="Wingdings" w:hint="default"/>
      <w:sz w:val="20"/>
    </w:rPr>
  </w:style>
  <w:style w:type="character" w:customStyle="1" w:styleId="11">
    <w:name w:val="Основной шрифт абзаца1"/>
    <w:rsid w:val="00BD69CA"/>
  </w:style>
  <w:style w:type="character" w:styleId="a5">
    <w:name w:val="page number"/>
    <w:rsid w:val="00BD69CA"/>
    <w:rPr>
      <w:rFonts w:ascii="Times New Roman" w:hAnsi="Times New Roman" w:cs="Times New Roman"/>
      <w:lang w:val="uk-UA"/>
    </w:rPr>
  </w:style>
  <w:style w:type="character" w:styleId="a6">
    <w:name w:val="Hyperlink"/>
    <w:rsid w:val="00BD69CA"/>
    <w:rPr>
      <w:color w:val="0000FF"/>
      <w:u w:val="single"/>
    </w:rPr>
  </w:style>
  <w:style w:type="character" w:customStyle="1" w:styleId="a7">
    <w:name w:val="Текст выноски Знак"/>
    <w:rsid w:val="00BD69CA"/>
    <w:rPr>
      <w:rFonts w:ascii="Tahoma" w:hAnsi="Tahoma" w:cs="Tahoma"/>
      <w:sz w:val="16"/>
      <w:szCs w:val="16"/>
    </w:rPr>
  </w:style>
  <w:style w:type="character" w:styleId="a8">
    <w:name w:val="Emphasis"/>
    <w:qFormat/>
    <w:rsid w:val="00BD69CA"/>
    <w:rPr>
      <w:rFonts w:ascii="Times New Roman" w:hAnsi="Times New Roman" w:cs="Times New Roman"/>
      <w:iCs/>
      <w:strike w:val="0"/>
      <w:dstrike w:val="0"/>
      <w:position w:val="0"/>
      <w:sz w:val="24"/>
      <w:vertAlign w:val="baseline"/>
    </w:rPr>
  </w:style>
  <w:style w:type="character" w:styleId="a9">
    <w:name w:val="Placeholder Text"/>
    <w:rsid w:val="00BD69CA"/>
    <w:rPr>
      <w:color w:val="808080"/>
    </w:rPr>
  </w:style>
  <w:style w:type="character" w:customStyle="1" w:styleId="110">
    <w:name w:val="11 Знак Знак"/>
    <w:rsid w:val="00BD69CA"/>
    <w:rPr>
      <w:sz w:val="28"/>
      <w:szCs w:val="24"/>
      <w:lang w:val="ru-RU" w:eastAsia="ar-SA" w:bidi="ar-SA"/>
    </w:rPr>
  </w:style>
  <w:style w:type="character" w:customStyle="1" w:styleId="apple-converted-space">
    <w:name w:val="apple-converted-space"/>
    <w:basedOn w:val="11"/>
    <w:rsid w:val="00BD69CA"/>
  </w:style>
  <w:style w:type="character" w:customStyle="1" w:styleId="aa">
    <w:name w:val="Верхний колонтитул Знак"/>
    <w:rsid w:val="00BD69CA"/>
    <w:rPr>
      <w:lang w:val="uk-UA"/>
    </w:rPr>
  </w:style>
  <w:style w:type="character" w:customStyle="1" w:styleId="ab">
    <w:name w:val="Нижний колонтитул Знак"/>
    <w:rsid w:val="00BD69CA"/>
    <w:rPr>
      <w:lang w:val="uk-UA"/>
    </w:rPr>
  </w:style>
  <w:style w:type="character" w:customStyle="1" w:styleId="ac">
    <w:name w:val="Основной текст с отступом Знак"/>
    <w:rsid w:val="00BD69CA"/>
    <w:rPr>
      <w:sz w:val="24"/>
    </w:rPr>
  </w:style>
  <w:style w:type="character" w:customStyle="1" w:styleId="31">
    <w:name w:val="Основной текст с отступом 3 Знак"/>
    <w:rsid w:val="00BD69CA"/>
    <w:rPr>
      <w:color w:val="000000"/>
      <w:sz w:val="28"/>
      <w:szCs w:val="24"/>
    </w:rPr>
  </w:style>
  <w:style w:type="character" w:customStyle="1" w:styleId="ad">
    <w:name w:val="Основной текст Знак"/>
    <w:basedOn w:val="11"/>
    <w:rsid w:val="00BD69CA"/>
  </w:style>
  <w:style w:type="character" w:customStyle="1" w:styleId="MTEquationSection">
    <w:name w:val="MTEquationSection"/>
    <w:rsid w:val="00BD69CA"/>
    <w:rPr>
      <w:vanish w:val="0"/>
      <w:color w:val="FF0000"/>
      <w:sz w:val="28"/>
      <w:szCs w:val="28"/>
    </w:rPr>
  </w:style>
  <w:style w:type="character" w:customStyle="1" w:styleId="21">
    <w:name w:val="Основной текст 2 Знак"/>
    <w:basedOn w:val="11"/>
    <w:rsid w:val="00BD69CA"/>
  </w:style>
  <w:style w:type="character" w:customStyle="1" w:styleId="22">
    <w:name w:val="Основной текст с отступом 2 Знак"/>
    <w:basedOn w:val="11"/>
    <w:rsid w:val="00BD69CA"/>
  </w:style>
  <w:style w:type="character" w:customStyle="1" w:styleId="ae">
    <w:name w:val="Название Знак"/>
    <w:rsid w:val="00BD69CA"/>
    <w:rPr>
      <w:rFonts w:cs="Courier New"/>
      <w:sz w:val="46"/>
    </w:rPr>
  </w:style>
  <w:style w:type="character" w:styleId="af">
    <w:name w:val="FollowedHyperlink"/>
    <w:rsid w:val="00BD69CA"/>
    <w:rPr>
      <w:color w:val="800080"/>
      <w:u w:val="single"/>
    </w:rPr>
  </w:style>
  <w:style w:type="character" w:customStyle="1" w:styleId="HTML">
    <w:name w:val="Стандартный HTML Знак"/>
    <w:rsid w:val="00BD69CA"/>
    <w:rPr>
      <w:rFonts w:ascii="Courier New" w:hAnsi="Courier New" w:cs="Courier New"/>
    </w:rPr>
  </w:style>
  <w:style w:type="character" w:customStyle="1" w:styleId="producttitleblue">
    <w:name w:val="product_title_blue"/>
    <w:basedOn w:val="11"/>
    <w:rsid w:val="00BD69CA"/>
  </w:style>
  <w:style w:type="character" w:customStyle="1" w:styleId="32">
    <w:name w:val="Основной текст 3 Знак"/>
    <w:rsid w:val="00BD69CA"/>
    <w:rPr>
      <w:sz w:val="24"/>
    </w:rPr>
  </w:style>
  <w:style w:type="character" w:customStyle="1" w:styleId="23">
    <w:name w:val="Цитата 2 Знак"/>
    <w:rsid w:val="00BD69CA"/>
    <w:rPr>
      <w:i/>
      <w:iCs/>
      <w:color w:val="404040"/>
    </w:rPr>
  </w:style>
  <w:style w:type="character" w:customStyle="1" w:styleId="af0">
    <w:name w:val="Титул Знак"/>
    <w:rsid w:val="00BD69CA"/>
    <w:rPr>
      <w:szCs w:val="28"/>
    </w:rPr>
  </w:style>
  <w:style w:type="paragraph" w:customStyle="1" w:styleId="12">
    <w:name w:val="Заголовок1"/>
    <w:basedOn w:val="a1"/>
    <w:next w:val="af1"/>
    <w:rsid w:val="00BD69CA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styleId="af1">
    <w:name w:val="Body Text"/>
    <w:basedOn w:val="a1"/>
    <w:link w:val="13"/>
    <w:rsid w:val="00BD69CA"/>
    <w:pPr>
      <w:spacing w:line="336" w:lineRule="auto"/>
      <w:ind w:firstLine="851"/>
    </w:pPr>
  </w:style>
  <w:style w:type="character" w:customStyle="1" w:styleId="13">
    <w:name w:val="Основной текст Знак1"/>
    <w:basedOn w:val="a2"/>
    <w:link w:val="af1"/>
    <w:rsid w:val="00BD69CA"/>
    <w:rPr>
      <w:rFonts w:ascii="Times New Roman" w:eastAsia="Times New Roman" w:hAnsi="Times New Roman" w:cs="Arial"/>
      <w:color w:val="000000"/>
      <w:sz w:val="28"/>
      <w:szCs w:val="21"/>
      <w:lang w:eastAsia="ar-SA"/>
    </w:rPr>
  </w:style>
  <w:style w:type="paragraph" w:styleId="af2">
    <w:name w:val="List"/>
    <w:basedOn w:val="af1"/>
    <w:rsid w:val="00BD69CA"/>
    <w:rPr>
      <w:rFonts w:cs="Mangal"/>
    </w:rPr>
  </w:style>
  <w:style w:type="paragraph" w:customStyle="1" w:styleId="14">
    <w:name w:val="Название1"/>
    <w:basedOn w:val="a1"/>
    <w:rsid w:val="00BD69C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5">
    <w:name w:val="Указатель1"/>
    <w:basedOn w:val="a1"/>
    <w:rsid w:val="00BD69CA"/>
    <w:pPr>
      <w:suppressLineNumbers/>
    </w:pPr>
    <w:rPr>
      <w:rFonts w:cs="Mangal"/>
    </w:rPr>
  </w:style>
  <w:style w:type="paragraph" w:styleId="af3">
    <w:name w:val="header"/>
    <w:basedOn w:val="a1"/>
    <w:link w:val="16"/>
    <w:rsid w:val="00BD69CA"/>
    <w:rPr>
      <w:lang w:val="uk-UA"/>
    </w:rPr>
  </w:style>
  <w:style w:type="character" w:customStyle="1" w:styleId="16">
    <w:name w:val="Верхний колонтитул Знак1"/>
    <w:basedOn w:val="a2"/>
    <w:link w:val="af3"/>
    <w:rsid w:val="00BD69CA"/>
    <w:rPr>
      <w:rFonts w:ascii="Times New Roman" w:eastAsia="Times New Roman" w:hAnsi="Times New Roman" w:cs="Arial"/>
      <w:color w:val="000000"/>
      <w:sz w:val="28"/>
      <w:szCs w:val="21"/>
      <w:lang w:val="uk-UA" w:eastAsia="ar-SA"/>
    </w:rPr>
  </w:style>
  <w:style w:type="paragraph" w:customStyle="1" w:styleId="17">
    <w:name w:val="Название объекта1"/>
    <w:basedOn w:val="a1"/>
    <w:next w:val="a1"/>
    <w:rsid w:val="00BD69CA"/>
    <w:pPr>
      <w:suppressAutoHyphens/>
      <w:spacing w:line="336" w:lineRule="auto"/>
      <w:jc w:val="center"/>
    </w:pPr>
    <w:rPr>
      <w:lang w:val="uk-UA"/>
    </w:rPr>
  </w:style>
  <w:style w:type="paragraph" w:styleId="af4">
    <w:name w:val="footer"/>
    <w:basedOn w:val="a1"/>
    <w:link w:val="18"/>
    <w:rsid w:val="00BD69CA"/>
    <w:rPr>
      <w:lang w:val="uk-UA"/>
    </w:rPr>
  </w:style>
  <w:style w:type="character" w:customStyle="1" w:styleId="18">
    <w:name w:val="Нижний колонтитул Знак1"/>
    <w:basedOn w:val="a2"/>
    <w:link w:val="af4"/>
    <w:rsid w:val="00BD69CA"/>
    <w:rPr>
      <w:rFonts w:ascii="Times New Roman" w:eastAsia="Times New Roman" w:hAnsi="Times New Roman" w:cs="Arial"/>
      <w:color w:val="000000"/>
      <w:sz w:val="28"/>
      <w:szCs w:val="21"/>
      <w:lang w:val="uk-UA" w:eastAsia="ar-SA"/>
    </w:rPr>
  </w:style>
  <w:style w:type="paragraph" w:styleId="19">
    <w:name w:val="toc 1"/>
    <w:basedOn w:val="a1"/>
    <w:next w:val="a1"/>
    <w:rsid w:val="00BD69CA"/>
    <w:pPr>
      <w:tabs>
        <w:tab w:val="right" w:leader="dot" w:pos="9355"/>
      </w:tabs>
      <w:spacing w:line="336" w:lineRule="auto"/>
      <w:ind w:left="284" w:right="567"/>
    </w:pPr>
    <w:rPr>
      <w:caps/>
    </w:rPr>
  </w:style>
  <w:style w:type="paragraph" w:styleId="24">
    <w:name w:val="toc 2"/>
    <w:basedOn w:val="a1"/>
    <w:next w:val="a1"/>
    <w:rsid w:val="00BD69CA"/>
    <w:pPr>
      <w:tabs>
        <w:tab w:val="right" w:leader="dot" w:pos="9355"/>
      </w:tabs>
      <w:spacing w:line="336" w:lineRule="auto"/>
      <w:ind w:left="567" w:right="567"/>
    </w:pPr>
  </w:style>
  <w:style w:type="paragraph" w:styleId="33">
    <w:name w:val="toc 3"/>
    <w:basedOn w:val="a1"/>
    <w:next w:val="a1"/>
    <w:rsid w:val="00BD69CA"/>
    <w:pPr>
      <w:tabs>
        <w:tab w:val="right" w:leader="dot" w:pos="9355"/>
      </w:tabs>
      <w:spacing w:line="336" w:lineRule="auto"/>
      <w:ind w:left="851" w:right="567"/>
    </w:pPr>
  </w:style>
  <w:style w:type="paragraph" w:styleId="41">
    <w:name w:val="toc 4"/>
    <w:basedOn w:val="a1"/>
    <w:next w:val="a1"/>
    <w:rsid w:val="00BD69CA"/>
    <w:pPr>
      <w:spacing w:line="336" w:lineRule="auto"/>
      <w:ind w:left="284" w:right="851"/>
    </w:pPr>
  </w:style>
  <w:style w:type="paragraph" w:customStyle="1" w:styleId="af5">
    <w:name w:val="Переменные"/>
    <w:basedOn w:val="af1"/>
    <w:rsid w:val="00BD69CA"/>
    <w:pPr>
      <w:ind w:left="482" w:hanging="482"/>
    </w:pPr>
  </w:style>
  <w:style w:type="paragraph" w:customStyle="1" w:styleId="1a">
    <w:name w:val="Схема документа1"/>
    <w:basedOn w:val="a1"/>
    <w:rsid w:val="00BD69CA"/>
    <w:pPr>
      <w:shd w:val="clear" w:color="auto" w:fill="000080"/>
    </w:pPr>
    <w:rPr>
      <w:sz w:val="24"/>
    </w:rPr>
  </w:style>
  <w:style w:type="paragraph" w:customStyle="1" w:styleId="af6">
    <w:name w:val="Формула"/>
    <w:basedOn w:val="af1"/>
    <w:rsid w:val="00BD69CA"/>
    <w:pPr>
      <w:ind w:firstLine="0"/>
    </w:pPr>
  </w:style>
  <w:style w:type="paragraph" w:customStyle="1" w:styleId="af7">
    <w:name w:val="Чертежный"/>
    <w:rsid w:val="00BD69CA"/>
    <w:pPr>
      <w:suppressAutoHyphens/>
      <w:spacing w:after="0" w:line="240" w:lineRule="auto"/>
      <w:jc w:val="both"/>
    </w:pPr>
    <w:rPr>
      <w:rFonts w:ascii="ISOCPEUR" w:eastAsia="Times New Roman" w:hAnsi="ISOCPEUR" w:cs="ISOCPEUR"/>
      <w:i/>
      <w:color w:val="000000"/>
      <w:sz w:val="28"/>
      <w:szCs w:val="21"/>
      <w:lang w:val="uk-UA" w:eastAsia="ar-SA"/>
    </w:rPr>
  </w:style>
  <w:style w:type="paragraph" w:customStyle="1" w:styleId="af8">
    <w:name w:val="Листинг программы"/>
    <w:rsid w:val="00BD69CA"/>
    <w:pPr>
      <w:suppressAutoHyphens/>
      <w:spacing w:after="0" w:line="240" w:lineRule="auto"/>
    </w:pPr>
    <w:rPr>
      <w:rFonts w:ascii="Times New Roman" w:eastAsia="Times New Roman" w:hAnsi="Times New Roman" w:cs="Arial"/>
      <w:color w:val="000000"/>
      <w:sz w:val="28"/>
      <w:szCs w:val="21"/>
      <w:lang w:eastAsia="ar-SA"/>
    </w:rPr>
  </w:style>
  <w:style w:type="paragraph" w:customStyle="1" w:styleId="1b">
    <w:name w:val="Текст примечания1"/>
    <w:basedOn w:val="a1"/>
    <w:rsid w:val="00BD69CA"/>
    <w:rPr>
      <w:rFonts w:ascii="Journal" w:hAnsi="Journal" w:cs="Journal"/>
      <w:sz w:val="24"/>
    </w:rPr>
  </w:style>
  <w:style w:type="paragraph" w:styleId="af9">
    <w:name w:val="Body Text Indent"/>
    <w:basedOn w:val="a1"/>
    <w:link w:val="1c"/>
    <w:rsid w:val="00BD69CA"/>
    <w:pPr>
      <w:ind w:left="4678"/>
    </w:pPr>
    <w:rPr>
      <w:sz w:val="24"/>
    </w:rPr>
  </w:style>
  <w:style w:type="character" w:customStyle="1" w:styleId="1c">
    <w:name w:val="Основной текст с отступом Знак1"/>
    <w:basedOn w:val="a2"/>
    <w:link w:val="af9"/>
    <w:rsid w:val="00BD69CA"/>
    <w:rPr>
      <w:rFonts w:ascii="Times New Roman" w:eastAsia="Times New Roman" w:hAnsi="Times New Roman" w:cs="Arial"/>
      <w:color w:val="000000"/>
      <w:sz w:val="24"/>
      <w:szCs w:val="21"/>
      <w:lang w:eastAsia="ar-SA"/>
    </w:rPr>
  </w:style>
  <w:style w:type="paragraph" w:customStyle="1" w:styleId="210">
    <w:name w:val="Основной текст с отступом 21"/>
    <w:basedOn w:val="a1"/>
    <w:rsid w:val="00BD69CA"/>
    <w:pPr>
      <w:spacing w:after="120" w:line="480" w:lineRule="auto"/>
      <w:ind w:left="283"/>
    </w:pPr>
  </w:style>
  <w:style w:type="paragraph" w:customStyle="1" w:styleId="1d">
    <w:name w:val="Обычный1"/>
    <w:rsid w:val="00BD69CA"/>
    <w:pPr>
      <w:suppressAutoHyphens/>
      <w:spacing w:after="0" w:line="240" w:lineRule="auto"/>
    </w:pPr>
    <w:rPr>
      <w:rFonts w:ascii="Arial" w:eastAsia="Times New Roman" w:hAnsi="Arial" w:cs="Arial"/>
      <w:color w:val="000000"/>
      <w:sz w:val="28"/>
      <w:szCs w:val="21"/>
      <w:lang w:eastAsia="ar-SA"/>
    </w:rPr>
  </w:style>
  <w:style w:type="paragraph" w:customStyle="1" w:styleId="211">
    <w:name w:val="Основной текст 21"/>
    <w:basedOn w:val="a1"/>
    <w:rsid w:val="00BD69CA"/>
    <w:pPr>
      <w:spacing w:after="120" w:line="480" w:lineRule="auto"/>
    </w:pPr>
  </w:style>
  <w:style w:type="paragraph" w:customStyle="1" w:styleId="afa">
    <w:name w:val="Текст абзаца"/>
    <w:basedOn w:val="a1"/>
    <w:rsid w:val="00BD69CA"/>
    <w:pPr>
      <w:jc w:val="both"/>
    </w:pPr>
    <w:rPr>
      <w:sz w:val="24"/>
    </w:rPr>
  </w:style>
  <w:style w:type="paragraph" w:customStyle="1" w:styleId="310">
    <w:name w:val="Основной текст с отступом 31"/>
    <w:basedOn w:val="a1"/>
    <w:rsid w:val="00BD69CA"/>
    <w:pPr>
      <w:spacing w:line="360" w:lineRule="auto"/>
      <w:ind w:right="21" w:firstLine="708"/>
      <w:jc w:val="both"/>
    </w:pPr>
    <w:rPr>
      <w:szCs w:val="24"/>
    </w:rPr>
  </w:style>
  <w:style w:type="paragraph" w:styleId="afb">
    <w:name w:val="Balloon Text"/>
    <w:basedOn w:val="a1"/>
    <w:link w:val="1e"/>
    <w:rsid w:val="00BD69CA"/>
    <w:rPr>
      <w:rFonts w:ascii="Tahoma" w:hAnsi="Tahoma" w:cs="Tahoma"/>
      <w:sz w:val="16"/>
      <w:szCs w:val="16"/>
    </w:rPr>
  </w:style>
  <w:style w:type="character" w:customStyle="1" w:styleId="1e">
    <w:name w:val="Текст выноски Знак1"/>
    <w:basedOn w:val="a2"/>
    <w:link w:val="afb"/>
    <w:rsid w:val="00BD69CA"/>
    <w:rPr>
      <w:rFonts w:ascii="Tahoma" w:eastAsia="Times New Roman" w:hAnsi="Tahoma" w:cs="Tahoma"/>
      <w:color w:val="000000"/>
      <w:sz w:val="16"/>
      <w:szCs w:val="16"/>
      <w:lang w:eastAsia="ar-SA"/>
    </w:rPr>
  </w:style>
  <w:style w:type="paragraph" w:styleId="afc">
    <w:name w:val="List Paragraph"/>
    <w:basedOn w:val="a1"/>
    <w:uiPriority w:val="1"/>
    <w:qFormat/>
    <w:rsid w:val="00BD69CA"/>
    <w:pPr>
      <w:ind w:left="720"/>
    </w:pPr>
  </w:style>
  <w:style w:type="paragraph" w:styleId="afd">
    <w:name w:val="TOC Heading"/>
    <w:basedOn w:val="1"/>
    <w:next w:val="a1"/>
    <w:qFormat/>
    <w:rsid w:val="00BD69CA"/>
    <w:pPr>
      <w:keepNext/>
      <w:keepLines/>
      <w:numPr>
        <w:numId w:val="0"/>
      </w:numPr>
      <w:suppressAutoHyphens w:val="0"/>
      <w:spacing w:before="480" w:line="276" w:lineRule="auto"/>
    </w:pPr>
    <w:rPr>
      <w:rFonts w:ascii="Cambria" w:hAnsi="Cambria" w:cs="Cambria"/>
      <w:b/>
      <w:bCs/>
      <w:caps w:val="0"/>
      <w:color w:val="365F91"/>
      <w:szCs w:val="28"/>
      <w:lang w:val="ru-RU"/>
    </w:rPr>
  </w:style>
  <w:style w:type="paragraph" w:customStyle="1" w:styleId="afe">
    <w:name w:val="Рисунок"/>
    <w:basedOn w:val="afa"/>
    <w:rsid w:val="00BD69CA"/>
    <w:pPr>
      <w:jc w:val="center"/>
    </w:pPr>
    <w:rPr>
      <w:rFonts w:ascii="Quant Antiqua" w:hAnsi="Quant Antiqua" w:cs="Quant Antiqua"/>
      <w:b/>
      <w:i/>
    </w:rPr>
  </w:style>
  <w:style w:type="paragraph" w:customStyle="1" w:styleId="111">
    <w:name w:val="11"/>
    <w:basedOn w:val="a1"/>
    <w:rsid w:val="00BD69CA"/>
    <w:pPr>
      <w:ind w:left="249" w:right="181"/>
    </w:pPr>
    <w:rPr>
      <w:szCs w:val="24"/>
    </w:rPr>
  </w:style>
  <w:style w:type="paragraph" w:customStyle="1" w:styleId="311">
    <w:name w:val="Основной текст 31"/>
    <w:basedOn w:val="a1"/>
    <w:rsid w:val="00BD69CA"/>
    <w:pPr>
      <w:spacing w:line="192" w:lineRule="auto"/>
    </w:pPr>
    <w:rPr>
      <w:sz w:val="24"/>
    </w:rPr>
  </w:style>
  <w:style w:type="paragraph" w:customStyle="1" w:styleId="1f">
    <w:name w:val="Текст1"/>
    <w:basedOn w:val="a1"/>
    <w:rsid w:val="00BD69CA"/>
    <w:rPr>
      <w:rFonts w:ascii="Courier New" w:hAnsi="Courier New" w:cs="Courier New"/>
    </w:rPr>
  </w:style>
  <w:style w:type="paragraph" w:styleId="aff">
    <w:name w:val="Normal (Web)"/>
    <w:basedOn w:val="a1"/>
    <w:rsid w:val="00BD69CA"/>
    <w:pPr>
      <w:spacing w:before="280" w:after="280"/>
    </w:pPr>
    <w:rPr>
      <w:sz w:val="24"/>
      <w:szCs w:val="24"/>
    </w:rPr>
  </w:style>
  <w:style w:type="paragraph" w:customStyle="1" w:styleId="aff0">
    <w:name w:val="Для диплома"/>
    <w:basedOn w:val="a1"/>
    <w:rsid w:val="00BD69CA"/>
    <w:pPr>
      <w:ind w:firstLine="397"/>
      <w:jc w:val="both"/>
    </w:pPr>
  </w:style>
  <w:style w:type="paragraph" w:customStyle="1" w:styleId="Default">
    <w:name w:val="Default"/>
    <w:rsid w:val="00BD69CA"/>
    <w:pPr>
      <w:suppressAutoHyphens/>
      <w:autoSpaceDE w:val="0"/>
      <w:spacing w:after="0" w:line="240" w:lineRule="auto"/>
    </w:pPr>
    <w:rPr>
      <w:rFonts w:ascii="Times New Roman" w:eastAsia="Times New Roman" w:hAnsi="Times New Roman" w:cs="Arial"/>
      <w:color w:val="000000"/>
      <w:sz w:val="24"/>
      <w:szCs w:val="24"/>
      <w:lang w:eastAsia="ar-SA"/>
    </w:rPr>
  </w:style>
  <w:style w:type="paragraph" w:customStyle="1" w:styleId="0">
    <w:name w:val="Основной отступ 0"/>
    <w:basedOn w:val="a1"/>
    <w:rsid w:val="00BD69CA"/>
    <w:pPr>
      <w:spacing w:before="60" w:line="276" w:lineRule="auto"/>
      <w:ind w:firstLine="397"/>
      <w:jc w:val="both"/>
    </w:pPr>
  </w:style>
  <w:style w:type="paragraph" w:customStyle="1" w:styleId="25">
    <w:name w:val="Обычный2"/>
    <w:rsid w:val="00BD69CA"/>
    <w:pPr>
      <w:widowControl w:val="0"/>
      <w:suppressAutoHyphens/>
      <w:spacing w:after="0" w:line="240" w:lineRule="auto"/>
    </w:pPr>
    <w:rPr>
      <w:rFonts w:ascii="Courier New" w:eastAsia="Times New Roman" w:hAnsi="Courier New" w:cs="Courier New"/>
      <w:color w:val="000000"/>
      <w:sz w:val="28"/>
      <w:szCs w:val="21"/>
      <w:lang w:eastAsia="ar-SA"/>
    </w:rPr>
  </w:style>
  <w:style w:type="paragraph" w:customStyle="1" w:styleId="34">
    <w:name w:val="Обычный3"/>
    <w:rsid w:val="00BD69CA"/>
    <w:pPr>
      <w:widowControl w:val="0"/>
      <w:suppressAutoHyphens/>
      <w:spacing w:after="0" w:line="240" w:lineRule="auto"/>
    </w:pPr>
    <w:rPr>
      <w:rFonts w:ascii="Courier New" w:eastAsia="Times New Roman" w:hAnsi="Courier New" w:cs="Courier New"/>
      <w:color w:val="000000"/>
      <w:sz w:val="28"/>
      <w:szCs w:val="21"/>
      <w:lang w:eastAsia="ar-SA"/>
    </w:rPr>
  </w:style>
  <w:style w:type="paragraph" w:styleId="61">
    <w:name w:val="toc 6"/>
    <w:basedOn w:val="a1"/>
    <w:next w:val="a1"/>
    <w:rsid w:val="00BD69CA"/>
    <w:pPr>
      <w:keepLines/>
      <w:autoSpaceDE w:val="0"/>
      <w:spacing w:line="360" w:lineRule="auto"/>
      <w:ind w:left="1400" w:firstLine="720"/>
      <w:jc w:val="both"/>
    </w:pPr>
    <w:rPr>
      <w:rFonts w:cs="Courier New"/>
    </w:rPr>
  </w:style>
  <w:style w:type="paragraph" w:customStyle="1" w:styleId="MTDisplayEquation">
    <w:name w:val="MTDisplayEquation"/>
    <w:basedOn w:val="a1"/>
    <w:next w:val="a1"/>
    <w:rsid w:val="00BD69CA"/>
    <w:pPr>
      <w:keepLines/>
      <w:autoSpaceDE w:val="0"/>
      <w:spacing w:line="400" w:lineRule="exact"/>
      <w:ind w:firstLine="720"/>
      <w:jc w:val="both"/>
    </w:pPr>
    <w:rPr>
      <w:rFonts w:cs="Courier New"/>
    </w:rPr>
  </w:style>
  <w:style w:type="paragraph" w:customStyle="1" w:styleId="a0">
    <w:name w:val="Заголовок пп"/>
    <w:basedOn w:val="a1"/>
    <w:next w:val="a1"/>
    <w:rsid w:val="00BD69CA"/>
    <w:pPr>
      <w:keepNext/>
      <w:keepLines/>
      <w:numPr>
        <w:numId w:val="5"/>
      </w:numPr>
      <w:suppressAutoHyphens/>
      <w:autoSpaceDE w:val="0"/>
      <w:spacing w:before="360" w:after="360" w:line="360" w:lineRule="auto"/>
      <w:jc w:val="both"/>
    </w:pPr>
    <w:rPr>
      <w:rFonts w:cs="Courier New"/>
      <w:b/>
    </w:rPr>
  </w:style>
  <w:style w:type="paragraph" w:customStyle="1" w:styleId="42">
    <w:name w:val="Обычный4"/>
    <w:rsid w:val="00BD69CA"/>
    <w:pPr>
      <w:widowControl w:val="0"/>
      <w:suppressAutoHyphens/>
      <w:spacing w:after="0" w:line="240" w:lineRule="auto"/>
    </w:pPr>
    <w:rPr>
      <w:rFonts w:ascii="Courier New" w:eastAsia="Times New Roman" w:hAnsi="Courier New" w:cs="Courier New"/>
      <w:color w:val="000000"/>
      <w:sz w:val="28"/>
      <w:szCs w:val="21"/>
      <w:lang w:eastAsia="ar-SA"/>
    </w:rPr>
  </w:style>
  <w:style w:type="paragraph" w:customStyle="1" w:styleId="1f0">
    <w:name w:val="Цитата1"/>
    <w:basedOn w:val="a1"/>
    <w:rsid w:val="00BD69CA"/>
    <w:pPr>
      <w:spacing w:line="276" w:lineRule="auto"/>
      <w:ind w:left="284" w:right="284" w:firstLine="992"/>
      <w:jc w:val="both"/>
    </w:pPr>
  </w:style>
  <w:style w:type="paragraph" w:customStyle="1" w:styleId="aff1">
    <w:name w:val="Глава"/>
    <w:basedOn w:val="a1"/>
    <w:next w:val="a1"/>
    <w:rsid w:val="00BD69CA"/>
    <w:pPr>
      <w:keepNext/>
      <w:suppressAutoHyphens/>
      <w:autoSpaceDE w:val="0"/>
      <w:spacing w:before="360" w:after="360" w:line="360" w:lineRule="auto"/>
      <w:ind w:firstLine="720"/>
      <w:jc w:val="both"/>
    </w:pPr>
    <w:rPr>
      <w:b/>
      <w:szCs w:val="44"/>
    </w:rPr>
  </w:style>
  <w:style w:type="paragraph" w:customStyle="1" w:styleId="aff2">
    <w:name w:val="Раздел"/>
    <w:basedOn w:val="aff1"/>
    <w:next w:val="a1"/>
    <w:rsid w:val="00BD69CA"/>
    <w:pPr>
      <w:spacing w:before="180" w:after="240"/>
    </w:pPr>
    <w:rPr>
      <w:b w:val="0"/>
      <w:bCs/>
      <w:sz w:val="32"/>
    </w:rPr>
  </w:style>
  <w:style w:type="paragraph" w:styleId="aff3">
    <w:name w:val="Title"/>
    <w:basedOn w:val="a1"/>
    <w:next w:val="aff4"/>
    <w:link w:val="aff5"/>
    <w:qFormat/>
    <w:rsid w:val="00BD69CA"/>
    <w:pPr>
      <w:keepLines/>
      <w:autoSpaceDE w:val="0"/>
      <w:spacing w:line="360" w:lineRule="auto"/>
      <w:jc w:val="center"/>
    </w:pPr>
    <w:rPr>
      <w:rFonts w:cs="Courier New"/>
      <w:sz w:val="46"/>
    </w:rPr>
  </w:style>
  <w:style w:type="character" w:customStyle="1" w:styleId="aff5">
    <w:name w:val="Заголовок Знак"/>
    <w:basedOn w:val="a2"/>
    <w:link w:val="aff3"/>
    <w:rsid w:val="00BD69CA"/>
    <w:rPr>
      <w:rFonts w:ascii="Times New Roman" w:eastAsia="Times New Roman" w:hAnsi="Times New Roman" w:cs="Courier New"/>
      <w:color w:val="000000"/>
      <w:sz w:val="46"/>
      <w:szCs w:val="21"/>
      <w:lang w:eastAsia="ar-SA"/>
    </w:rPr>
  </w:style>
  <w:style w:type="paragraph" w:styleId="aff4">
    <w:name w:val="Subtitle"/>
    <w:basedOn w:val="12"/>
    <w:next w:val="af1"/>
    <w:link w:val="aff6"/>
    <w:qFormat/>
    <w:rsid w:val="00BD69CA"/>
    <w:pPr>
      <w:jc w:val="center"/>
    </w:pPr>
    <w:rPr>
      <w:i/>
      <w:iCs/>
    </w:rPr>
  </w:style>
  <w:style w:type="character" w:customStyle="1" w:styleId="aff6">
    <w:name w:val="Подзаголовок Знак"/>
    <w:basedOn w:val="a2"/>
    <w:link w:val="aff4"/>
    <w:rsid w:val="00BD69CA"/>
    <w:rPr>
      <w:rFonts w:ascii="Arial" w:eastAsia="Microsoft YaHei" w:hAnsi="Arial" w:cs="Mangal"/>
      <w:i/>
      <w:iCs/>
      <w:color w:val="000000"/>
      <w:sz w:val="28"/>
      <w:szCs w:val="28"/>
      <w:lang w:eastAsia="ar-SA"/>
    </w:rPr>
  </w:style>
  <w:style w:type="paragraph" w:customStyle="1" w:styleId="aff7">
    <w:name w:val="Просто текст"/>
    <w:basedOn w:val="a1"/>
    <w:rsid w:val="00BD69CA"/>
    <w:pPr>
      <w:spacing w:line="276" w:lineRule="auto"/>
      <w:jc w:val="both"/>
    </w:pPr>
  </w:style>
  <w:style w:type="paragraph" w:customStyle="1" w:styleId="a">
    <w:name w:val="Название раздела"/>
    <w:basedOn w:val="a1"/>
    <w:rsid w:val="00BD69CA"/>
    <w:pPr>
      <w:numPr>
        <w:numId w:val="3"/>
      </w:numPr>
      <w:spacing w:line="276" w:lineRule="auto"/>
      <w:jc w:val="center"/>
    </w:pPr>
    <w:rPr>
      <w:i/>
      <w:sz w:val="40"/>
    </w:rPr>
  </w:style>
  <w:style w:type="paragraph" w:customStyle="1" w:styleId="aff8">
    <w:name w:val="Библиографическая информация"/>
    <w:basedOn w:val="aff7"/>
    <w:qFormat/>
    <w:rsid w:val="00BD69CA"/>
    <w:pPr>
      <w:jc w:val="center"/>
    </w:pPr>
    <w:rPr>
      <w:rFonts w:ascii="Academy" w:hAnsi="Academy" w:cs="Academy"/>
      <w:i/>
    </w:rPr>
  </w:style>
  <w:style w:type="paragraph" w:customStyle="1" w:styleId="aff9">
    <w:name w:val="Название подраздела"/>
    <w:basedOn w:val="aff7"/>
    <w:rsid w:val="00BD69CA"/>
    <w:pPr>
      <w:tabs>
        <w:tab w:val="num" w:pos="420"/>
      </w:tabs>
      <w:ind w:left="420" w:hanging="420"/>
      <w:jc w:val="center"/>
    </w:pPr>
    <w:rPr>
      <w:rFonts w:ascii="Academy" w:hAnsi="Academy" w:cs="Academy"/>
      <w:i/>
      <w:sz w:val="32"/>
    </w:rPr>
  </w:style>
  <w:style w:type="paragraph" w:customStyle="1" w:styleId="affa">
    <w:name w:val="Таблица"/>
    <w:basedOn w:val="aff7"/>
    <w:rsid w:val="00BD69CA"/>
    <w:rPr>
      <w:b/>
      <w:i/>
    </w:rPr>
  </w:style>
  <w:style w:type="paragraph" w:customStyle="1" w:styleId="affb">
    <w:name w:val="Курсовой"/>
    <w:basedOn w:val="a1"/>
    <w:rsid w:val="00BD69CA"/>
    <w:pPr>
      <w:spacing w:line="276" w:lineRule="auto"/>
      <w:jc w:val="both"/>
    </w:pPr>
    <w:rPr>
      <w:szCs w:val="22"/>
    </w:rPr>
  </w:style>
  <w:style w:type="paragraph" w:customStyle="1" w:styleId="affc">
    <w:name w:val="Примечание (моё) Знак"/>
    <w:basedOn w:val="a1"/>
    <w:next w:val="a1"/>
    <w:rsid w:val="00BD69CA"/>
    <w:rPr>
      <w:rFonts w:eastAsia="Batang"/>
    </w:rPr>
  </w:style>
  <w:style w:type="paragraph" w:customStyle="1" w:styleId="affd">
    <w:name w:val="ОСНОВНОЙ ТЕКСТ"/>
    <w:basedOn w:val="a1"/>
    <w:rsid w:val="00BD69CA"/>
    <w:pPr>
      <w:spacing w:line="360" w:lineRule="auto"/>
      <w:ind w:left="238" w:firstLine="425"/>
      <w:jc w:val="both"/>
    </w:pPr>
  </w:style>
  <w:style w:type="paragraph" w:styleId="HTML0">
    <w:name w:val="HTML Preformatted"/>
    <w:basedOn w:val="a1"/>
    <w:link w:val="HTML1"/>
    <w:rsid w:val="00BD69CA"/>
    <w:rPr>
      <w:rFonts w:ascii="Courier New" w:hAnsi="Courier New" w:cs="Courier New"/>
    </w:rPr>
  </w:style>
  <w:style w:type="character" w:customStyle="1" w:styleId="HTML1">
    <w:name w:val="Стандартный HTML Знак1"/>
    <w:basedOn w:val="a2"/>
    <w:link w:val="HTML0"/>
    <w:rsid w:val="00BD69CA"/>
    <w:rPr>
      <w:rFonts w:ascii="Courier New" w:eastAsia="Times New Roman" w:hAnsi="Courier New" w:cs="Courier New"/>
      <w:color w:val="000000"/>
      <w:sz w:val="28"/>
      <w:szCs w:val="21"/>
      <w:lang w:eastAsia="ar-SA"/>
    </w:rPr>
  </w:style>
  <w:style w:type="paragraph" w:styleId="affe">
    <w:name w:val="No Spacing"/>
    <w:qFormat/>
    <w:rsid w:val="00BD69CA"/>
    <w:pPr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Arial"/>
      <w:color w:val="000000"/>
      <w:sz w:val="28"/>
      <w:szCs w:val="21"/>
      <w:lang w:eastAsia="ar-SA"/>
    </w:rPr>
  </w:style>
  <w:style w:type="paragraph" w:styleId="26">
    <w:name w:val="Quote"/>
    <w:basedOn w:val="a1"/>
    <w:next w:val="a1"/>
    <w:link w:val="212"/>
    <w:qFormat/>
    <w:rsid w:val="00BD69CA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12">
    <w:name w:val="Цитата 2 Знак1"/>
    <w:basedOn w:val="a2"/>
    <w:link w:val="26"/>
    <w:rsid w:val="00BD69CA"/>
    <w:rPr>
      <w:rFonts w:ascii="Times New Roman" w:eastAsia="Times New Roman" w:hAnsi="Times New Roman" w:cs="Arial"/>
      <w:i/>
      <w:iCs/>
      <w:color w:val="404040"/>
      <w:sz w:val="28"/>
      <w:szCs w:val="21"/>
      <w:lang w:eastAsia="ar-SA"/>
    </w:rPr>
  </w:style>
  <w:style w:type="paragraph" w:customStyle="1" w:styleId="afff">
    <w:name w:val="Титул"/>
    <w:rsid w:val="00BD69CA"/>
    <w:pPr>
      <w:suppressAutoHyphens/>
      <w:spacing w:after="0" w:line="240" w:lineRule="auto"/>
      <w:ind w:left="714" w:hanging="357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ar-SA"/>
    </w:rPr>
  </w:style>
  <w:style w:type="paragraph" w:customStyle="1" w:styleId="afff0">
    <w:name w:val="Содержимое таблицы"/>
    <w:basedOn w:val="a1"/>
    <w:rsid w:val="00BD69CA"/>
    <w:pPr>
      <w:suppressLineNumbers/>
    </w:pPr>
  </w:style>
  <w:style w:type="paragraph" w:customStyle="1" w:styleId="afff1">
    <w:name w:val="Заголовок таблицы"/>
    <w:basedOn w:val="afff0"/>
    <w:rsid w:val="00BD69CA"/>
    <w:pPr>
      <w:jc w:val="center"/>
    </w:pPr>
    <w:rPr>
      <w:b/>
      <w:bCs/>
    </w:rPr>
  </w:style>
  <w:style w:type="paragraph" w:customStyle="1" w:styleId="afff2">
    <w:name w:val="Содержимое врезки"/>
    <w:basedOn w:val="af1"/>
    <w:rsid w:val="00BD69CA"/>
  </w:style>
  <w:style w:type="paragraph" w:customStyle="1" w:styleId="afff3">
    <w:name w:val="Параграф"/>
    <w:basedOn w:val="a1"/>
    <w:link w:val="afff4"/>
    <w:qFormat/>
    <w:rsid w:val="00753C8F"/>
    <w:pPr>
      <w:spacing w:line="360" w:lineRule="auto"/>
      <w:ind w:firstLine="851"/>
      <w:jc w:val="both"/>
    </w:pPr>
    <w:rPr>
      <w:rFonts w:eastAsia="Calibri" w:cs="Times New Roman"/>
      <w:color w:val="auto"/>
      <w:szCs w:val="22"/>
      <w:lang w:eastAsia="en-US"/>
    </w:rPr>
  </w:style>
  <w:style w:type="paragraph" w:customStyle="1" w:styleId="afff5">
    <w:name w:val="Название работы"/>
    <w:basedOn w:val="a1"/>
    <w:qFormat/>
    <w:rsid w:val="00753C8F"/>
    <w:pPr>
      <w:pBdr>
        <w:bottom w:val="single" w:sz="4" w:space="1" w:color="auto"/>
      </w:pBdr>
      <w:spacing w:before="1990" w:line="360" w:lineRule="auto"/>
      <w:jc w:val="center"/>
    </w:pPr>
    <w:rPr>
      <w:rFonts w:cs="Times New Roman"/>
      <w:color w:val="auto"/>
      <w:szCs w:val="16"/>
      <w:lang w:eastAsia="ru-RU"/>
    </w:rPr>
  </w:style>
  <w:style w:type="character" w:customStyle="1" w:styleId="afff4">
    <w:name w:val="Параграф Знак"/>
    <w:basedOn w:val="a2"/>
    <w:link w:val="afff3"/>
    <w:rsid w:val="00753C8F"/>
    <w:rPr>
      <w:rFonts w:ascii="Times New Roman" w:eastAsia="Calibri" w:hAnsi="Times New Roman" w:cs="Times New Roman"/>
      <w:sz w:val="28"/>
    </w:rPr>
  </w:style>
  <w:style w:type="paragraph" w:customStyle="1" w:styleId="afff6">
    <w:name w:val="Пояснение к названию работы"/>
    <w:basedOn w:val="a1"/>
    <w:qFormat/>
    <w:rsid w:val="00DB53C2"/>
    <w:pPr>
      <w:spacing w:line="360" w:lineRule="auto"/>
      <w:jc w:val="center"/>
    </w:pPr>
    <w:rPr>
      <w:rFonts w:cs="Times New Roman"/>
      <w:color w:val="auto"/>
      <w:szCs w:val="16"/>
      <w:lang w:eastAsia="ru-RU"/>
    </w:rPr>
  </w:style>
  <w:style w:type="paragraph" w:customStyle="1" w:styleId="afff7">
    <w:name w:val="Тип работы"/>
    <w:basedOn w:val="a1"/>
    <w:qFormat/>
    <w:rsid w:val="00E30739"/>
    <w:pPr>
      <w:spacing w:before="960" w:after="1531" w:line="360" w:lineRule="auto"/>
      <w:contextualSpacing/>
      <w:jc w:val="center"/>
    </w:pPr>
    <w:rPr>
      <w:rFonts w:cs="Times New Roman"/>
      <w:color w:val="auto"/>
      <w:szCs w:val="16"/>
      <w:lang w:eastAsia="ru-RU"/>
    </w:rPr>
  </w:style>
  <w:style w:type="paragraph" w:customStyle="1" w:styleId="afff8">
    <w:name w:val="Пояснение к подписи"/>
    <w:basedOn w:val="a1"/>
    <w:qFormat/>
    <w:rsid w:val="00753C8F"/>
    <w:pPr>
      <w:spacing w:line="360" w:lineRule="auto"/>
      <w:ind w:left="5761" w:right="2552"/>
      <w:jc w:val="center"/>
    </w:pPr>
    <w:rPr>
      <w:rFonts w:cs="Antiqua"/>
      <w:color w:val="auto"/>
      <w:sz w:val="24"/>
      <w:szCs w:val="16"/>
      <w:lang w:eastAsia="ru-RU"/>
    </w:rPr>
  </w:style>
  <w:style w:type="paragraph" w:customStyle="1" w:styleId="afff9">
    <w:name w:val="Подпись к работе"/>
    <w:basedOn w:val="a1"/>
    <w:qFormat/>
    <w:rsid w:val="00753C8F"/>
    <w:pPr>
      <w:tabs>
        <w:tab w:val="right" w:pos="9072"/>
      </w:tabs>
      <w:spacing w:line="276" w:lineRule="auto"/>
      <w:ind w:left="5761"/>
    </w:pPr>
    <w:rPr>
      <w:rFonts w:cs="Times New Roman"/>
      <w:color w:val="auto"/>
      <w:szCs w:val="16"/>
      <w:lang w:eastAsia="ru-RU"/>
    </w:rPr>
  </w:style>
  <w:style w:type="paragraph" w:customStyle="1" w:styleId="afffa">
    <w:name w:val="Дата подписи"/>
    <w:basedOn w:val="a1"/>
    <w:qFormat/>
    <w:rsid w:val="00753C8F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color w:val="auto"/>
      <w:szCs w:val="16"/>
      <w:lang w:eastAsia="ru-RU"/>
    </w:rPr>
  </w:style>
  <w:style w:type="paragraph" w:styleId="afffb">
    <w:name w:val="caption"/>
    <w:basedOn w:val="a1"/>
    <w:next w:val="a1"/>
    <w:uiPriority w:val="35"/>
    <w:unhideWhenUsed/>
    <w:qFormat/>
    <w:rsid w:val="00E30739"/>
    <w:pPr>
      <w:spacing w:after="200"/>
    </w:pPr>
    <w:rPr>
      <w:i/>
      <w:iCs/>
      <w:color w:val="44546A" w:themeColor="text2"/>
      <w:sz w:val="18"/>
      <w:szCs w:val="18"/>
    </w:rPr>
  </w:style>
  <w:style w:type="table" w:styleId="afffc">
    <w:name w:val="Table Grid"/>
    <w:basedOn w:val="a3"/>
    <w:rsid w:val="000801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1">
    <w:name w:val="Сетка таблицы1"/>
    <w:basedOn w:val="a3"/>
    <w:next w:val="afffc"/>
    <w:rsid w:val="000801E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d">
    <w:name w:val="Основной текст документа Знак"/>
    <w:basedOn w:val="a2"/>
    <w:link w:val="afffe"/>
    <w:locked/>
    <w:rsid w:val="000801EE"/>
    <w:rPr>
      <w:sz w:val="28"/>
    </w:rPr>
  </w:style>
  <w:style w:type="paragraph" w:customStyle="1" w:styleId="afffe">
    <w:name w:val="Основной текст документа"/>
    <w:basedOn w:val="a1"/>
    <w:link w:val="afffd"/>
    <w:qFormat/>
    <w:rsid w:val="000801EE"/>
    <w:pPr>
      <w:spacing w:line="360" w:lineRule="auto"/>
      <w:ind w:firstLine="851"/>
      <w:jc w:val="both"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paragraph" w:customStyle="1" w:styleId="affff">
    <w:name w:val="Шапка титульного листа"/>
    <w:basedOn w:val="a1"/>
    <w:qFormat/>
    <w:rsid w:val="00A03A1F"/>
    <w:pPr>
      <w:jc w:val="center"/>
    </w:pPr>
    <w:rPr>
      <w:rFonts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3" Type="http://schemas.openxmlformats.org/officeDocument/2006/relationships/image" Target="media/image17.png"/><Relationship Id="rId7" Type="http://schemas.openxmlformats.org/officeDocument/2006/relationships/image" Target="media/image2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" Type="http://schemas.openxmlformats.org/officeDocument/2006/relationships/image" Target="media/image20.png"/><Relationship Id="rId5" Type="http://schemas.openxmlformats.org/officeDocument/2006/relationships/image" Target="media/image19.png"/><Relationship Id="rId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884EA-95C5-43F4-B55A-411944B57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Wick</dc:creator>
  <cp:keywords/>
  <dc:description/>
  <cp:lastModifiedBy>Вадим Пандрак</cp:lastModifiedBy>
  <cp:revision>2</cp:revision>
  <cp:lastPrinted>2024-11-03T16:14:00Z</cp:lastPrinted>
  <dcterms:created xsi:type="dcterms:W3CDTF">2024-11-24T04:53:00Z</dcterms:created>
  <dcterms:modified xsi:type="dcterms:W3CDTF">2024-11-24T04:53:00Z</dcterms:modified>
</cp:coreProperties>
</file>